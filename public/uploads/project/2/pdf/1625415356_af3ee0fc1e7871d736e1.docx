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A796" w14:textId="77777777" w:rsidR="009E580E" w:rsidRDefault="00497A24">
      <w:pPr>
        <w:spacing w:line="320" w:lineRule="exact"/>
        <w:ind w:left="7146"/>
        <w:rPr>
          <w:rFonts w:ascii="Segoe UI" w:eastAsia="Segoe UI" w:hAnsi="Segoe UI" w:cs="Segoe UI"/>
          <w:sz w:val="26"/>
          <w:szCs w:val="26"/>
        </w:rPr>
      </w:pPr>
      <w:r>
        <w:rPr>
          <w:rFonts w:ascii="Segoe UI" w:eastAsia="Segoe UI" w:hAnsi="Segoe UI" w:cs="Segoe UI"/>
          <w:b/>
          <w:color w:val="663300"/>
          <w:spacing w:val="2"/>
          <w:position w:val="-2"/>
          <w:sz w:val="26"/>
          <w:szCs w:val="26"/>
        </w:rPr>
        <w:t>C</w:t>
      </w:r>
      <w:r>
        <w:rPr>
          <w:rFonts w:ascii="Segoe UI" w:eastAsia="Segoe UI" w:hAnsi="Segoe UI" w:cs="Segoe UI"/>
          <w:b/>
          <w:color w:val="663300"/>
          <w:position w:val="-2"/>
          <w:sz w:val="26"/>
          <w:szCs w:val="26"/>
        </w:rPr>
        <w:t>U</w:t>
      </w:r>
      <w:r>
        <w:rPr>
          <w:rFonts w:ascii="Segoe UI" w:eastAsia="Segoe UI" w:hAnsi="Segoe UI" w:cs="Segoe UI"/>
          <w:b/>
          <w:color w:val="663300"/>
          <w:spacing w:val="-2"/>
          <w:position w:val="-2"/>
          <w:sz w:val="26"/>
          <w:szCs w:val="26"/>
        </w:rPr>
        <w:t>RR</w:t>
      </w:r>
      <w:r>
        <w:rPr>
          <w:rFonts w:ascii="Segoe UI" w:eastAsia="Segoe UI" w:hAnsi="Segoe UI" w:cs="Segoe UI"/>
          <w:b/>
          <w:color w:val="663300"/>
          <w:spacing w:val="1"/>
          <w:position w:val="-2"/>
          <w:sz w:val="26"/>
          <w:szCs w:val="26"/>
        </w:rPr>
        <w:t>I</w:t>
      </w:r>
      <w:r>
        <w:rPr>
          <w:rFonts w:ascii="Segoe UI" w:eastAsia="Segoe UI" w:hAnsi="Segoe UI" w:cs="Segoe UI"/>
          <w:b/>
          <w:color w:val="663300"/>
          <w:spacing w:val="2"/>
          <w:position w:val="-2"/>
          <w:sz w:val="26"/>
          <w:szCs w:val="26"/>
        </w:rPr>
        <w:t>C</w:t>
      </w:r>
      <w:r>
        <w:rPr>
          <w:rFonts w:ascii="Segoe UI" w:eastAsia="Segoe UI" w:hAnsi="Segoe UI" w:cs="Segoe UI"/>
          <w:b/>
          <w:color w:val="663300"/>
          <w:position w:val="-2"/>
          <w:sz w:val="26"/>
          <w:szCs w:val="26"/>
        </w:rPr>
        <w:t>U</w:t>
      </w:r>
      <w:r>
        <w:rPr>
          <w:rFonts w:ascii="Segoe UI" w:eastAsia="Segoe UI" w:hAnsi="Segoe UI" w:cs="Segoe UI"/>
          <w:b/>
          <w:color w:val="663300"/>
          <w:spacing w:val="-1"/>
          <w:position w:val="-2"/>
          <w:sz w:val="26"/>
          <w:szCs w:val="26"/>
        </w:rPr>
        <w:t>L</w:t>
      </w:r>
      <w:r>
        <w:rPr>
          <w:rFonts w:ascii="Segoe UI" w:eastAsia="Segoe UI" w:hAnsi="Segoe UI" w:cs="Segoe UI"/>
          <w:b/>
          <w:color w:val="663300"/>
          <w:position w:val="-2"/>
          <w:sz w:val="26"/>
          <w:szCs w:val="26"/>
        </w:rPr>
        <w:t xml:space="preserve">UM </w:t>
      </w:r>
      <w:r>
        <w:rPr>
          <w:rFonts w:ascii="Segoe UI" w:eastAsia="Segoe UI" w:hAnsi="Segoe UI" w:cs="Segoe UI"/>
          <w:b/>
          <w:color w:val="663300"/>
          <w:spacing w:val="-1"/>
          <w:position w:val="-2"/>
          <w:sz w:val="26"/>
          <w:szCs w:val="26"/>
        </w:rPr>
        <w:t>V</w:t>
      </w:r>
      <w:r>
        <w:rPr>
          <w:rFonts w:ascii="Segoe UI" w:eastAsia="Segoe UI" w:hAnsi="Segoe UI" w:cs="Segoe UI"/>
          <w:b/>
          <w:color w:val="663300"/>
          <w:spacing w:val="1"/>
          <w:position w:val="-2"/>
          <w:sz w:val="26"/>
          <w:szCs w:val="26"/>
        </w:rPr>
        <w:t>I</w:t>
      </w:r>
      <w:r>
        <w:rPr>
          <w:rFonts w:ascii="Segoe UI" w:eastAsia="Segoe UI" w:hAnsi="Segoe UI" w:cs="Segoe UI"/>
          <w:b/>
          <w:color w:val="663300"/>
          <w:position w:val="-2"/>
          <w:sz w:val="26"/>
          <w:szCs w:val="26"/>
        </w:rPr>
        <w:t>T</w:t>
      </w:r>
      <w:r>
        <w:rPr>
          <w:rFonts w:ascii="Segoe UI" w:eastAsia="Segoe UI" w:hAnsi="Segoe UI" w:cs="Segoe UI"/>
          <w:b/>
          <w:color w:val="663300"/>
          <w:spacing w:val="1"/>
          <w:position w:val="-2"/>
          <w:sz w:val="26"/>
          <w:szCs w:val="26"/>
        </w:rPr>
        <w:t>A</w:t>
      </w:r>
      <w:r>
        <w:rPr>
          <w:rFonts w:ascii="Segoe UI" w:eastAsia="Segoe UI" w:hAnsi="Segoe UI" w:cs="Segoe UI"/>
          <w:b/>
          <w:color w:val="663300"/>
          <w:position w:val="-2"/>
          <w:sz w:val="26"/>
          <w:szCs w:val="26"/>
        </w:rPr>
        <w:t>E</w:t>
      </w:r>
    </w:p>
    <w:p w14:paraId="56CA0CE4" w14:textId="77777777" w:rsidR="009E580E" w:rsidRDefault="009E580E">
      <w:pPr>
        <w:spacing w:line="200" w:lineRule="exact"/>
      </w:pPr>
    </w:p>
    <w:p w14:paraId="205D7A25" w14:textId="77777777" w:rsidR="009E580E" w:rsidRDefault="009E580E">
      <w:pPr>
        <w:spacing w:before="16" w:line="200" w:lineRule="exact"/>
        <w:sectPr w:rsidR="009E580E">
          <w:pgSz w:w="11920" w:h="16840"/>
          <w:pgMar w:top="0" w:right="400" w:bottom="0" w:left="60" w:header="720" w:footer="720" w:gutter="0"/>
          <w:cols w:space="720"/>
        </w:sectPr>
      </w:pPr>
    </w:p>
    <w:p w14:paraId="3D23A5D3" w14:textId="77777777" w:rsidR="009E580E" w:rsidRDefault="009E580E">
      <w:pPr>
        <w:spacing w:before="6" w:line="120" w:lineRule="exact"/>
        <w:rPr>
          <w:sz w:val="13"/>
          <w:szCs w:val="13"/>
        </w:rPr>
      </w:pPr>
    </w:p>
    <w:p w14:paraId="1B9D54F7" w14:textId="77777777" w:rsidR="009E580E" w:rsidRDefault="009E580E">
      <w:pPr>
        <w:spacing w:line="200" w:lineRule="exact"/>
      </w:pPr>
    </w:p>
    <w:p w14:paraId="7DD13BE1" w14:textId="77777777" w:rsidR="009E580E" w:rsidRDefault="009E580E">
      <w:pPr>
        <w:spacing w:line="200" w:lineRule="exact"/>
      </w:pPr>
    </w:p>
    <w:p w14:paraId="5EF310C3" w14:textId="77777777" w:rsidR="009E580E" w:rsidRDefault="009E580E">
      <w:pPr>
        <w:spacing w:line="200" w:lineRule="exact"/>
      </w:pPr>
    </w:p>
    <w:p w14:paraId="2DD6E394" w14:textId="77777777" w:rsidR="009E580E" w:rsidRDefault="009E580E">
      <w:pPr>
        <w:spacing w:line="200" w:lineRule="exact"/>
      </w:pPr>
    </w:p>
    <w:p w14:paraId="27E57D55" w14:textId="77777777" w:rsidR="009E580E" w:rsidRDefault="009E580E">
      <w:pPr>
        <w:spacing w:line="200" w:lineRule="exact"/>
      </w:pPr>
    </w:p>
    <w:p w14:paraId="2A05F42E" w14:textId="77777777" w:rsidR="009E580E" w:rsidRDefault="009E580E">
      <w:pPr>
        <w:spacing w:line="200" w:lineRule="exact"/>
      </w:pPr>
    </w:p>
    <w:p w14:paraId="41755B6F" w14:textId="77777777" w:rsidR="009E580E" w:rsidRDefault="009E580E">
      <w:pPr>
        <w:spacing w:line="200" w:lineRule="exact"/>
      </w:pPr>
    </w:p>
    <w:p w14:paraId="4E41792E" w14:textId="77777777" w:rsidR="009E580E" w:rsidRDefault="009E580E">
      <w:pPr>
        <w:spacing w:line="200" w:lineRule="exact"/>
      </w:pPr>
    </w:p>
    <w:p w14:paraId="40D2BAF8" w14:textId="77777777" w:rsidR="009E580E" w:rsidRDefault="009E580E">
      <w:pPr>
        <w:spacing w:line="200" w:lineRule="exact"/>
      </w:pPr>
    </w:p>
    <w:p w14:paraId="6F5B8D17" w14:textId="77777777" w:rsidR="009E580E" w:rsidRDefault="009E580E">
      <w:pPr>
        <w:spacing w:line="200" w:lineRule="exact"/>
      </w:pPr>
    </w:p>
    <w:p w14:paraId="264092C2" w14:textId="77777777" w:rsidR="009E580E" w:rsidRDefault="009E580E">
      <w:pPr>
        <w:spacing w:line="200" w:lineRule="exact"/>
      </w:pPr>
    </w:p>
    <w:p w14:paraId="164AE96E" w14:textId="77777777" w:rsidR="009E580E" w:rsidRDefault="009E580E">
      <w:pPr>
        <w:spacing w:line="200" w:lineRule="exact"/>
      </w:pPr>
    </w:p>
    <w:p w14:paraId="52E9E957" w14:textId="77777777" w:rsidR="009E580E" w:rsidRDefault="009E580E">
      <w:pPr>
        <w:spacing w:line="200" w:lineRule="exact"/>
      </w:pPr>
    </w:p>
    <w:p w14:paraId="72A99A46" w14:textId="77777777" w:rsidR="009E580E" w:rsidRDefault="009E580E">
      <w:pPr>
        <w:spacing w:line="200" w:lineRule="exact"/>
      </w:pPr>
    </w:p>
    <w:p w14:paraId="6F90704E" w14:textId="77777777" w:rsidR="009E580E" w:rsidRDefault="009E580E">
      <w:pPr>
        <w:spacing w:line="200" w:lineRule="exact"/>
      </w:pPr>
    </w:p>
    <w:p w14:paraId="13314A5D" w14:textId="77777777" w:rsidR="009E580E" w:rsidRDefault="009E580E">
      <w:pPr>
        <w:spacing w:line="200" w:lineRule="exact"/>
      </w:pPr>
    </w:p>
    <w:p w14:paraId="64FE8628" w14:textId="77777777" w:rsidR="009E580E" w:rsidRDefault="009E580E">
      <w:pPr>
        <w:spacing w:line="200" w:lineRule="exact"/>
      </w:pPr>
    </w:p>
    <w:p w14:paraId="136DAB76" w14:textId="77777777" w:rsidR="009E580E" w:rsidRDefault="009E580E">
      <w:pPr>
        <w:spacing w:line="200" w:lineRule="exact"/>
      </w:pPr>
    </w:p>
    <w:p w14:paraId="71579C2A" w14:textId="77777777" w:rsidR="009E580E" w:rsidRDefault="009E580E">
      <w:pPr>
        <w:spacing w:line="200" w:lineRule="exact"/>
      </w:pPr>
    </w:p>
    <w:p w14:paraId="490EF057" w14:textId="77777777" w:rsidR="009E580E" w:rsidRPr="00442E39" w:rsidRDefault="00497A24">
      <w:pPr>
        <w:ind w:left="65" w:right="-47"/>
        <w:jc w:val="center"/>
        <w:rPr>
          <w:rFonts w:ascii="Segoe UI" w:eastAsia="Segoe UI" w:hAnsi="Segoe UI" w:cs="Segoe UI"/>
          <w:sz w:val="34"/>
          <w:szCs w:val="34"/>
        </w:rPr>
      </w:pPr>
      <w:r w:rsidRPr="00442E39">
        <w:rPr>
          <w:rFonts w:ascii="Segoe UI" w:eastAsia="Segoe UI" w:hAnsi="Segoe UI" w:cs="Segoe UI"/>
          <w:b/>
          <w:color w:val="FFFFFF"/>
          <w:spacing w:val="-2"/>
          <w:sz w:val="34"/>
          <w:szCs w:val="34"/>
        </w:rPr>
        <w:t>Sa</w:t>
      </w:r>
      <w:r w:rsidRPr="00442E39">
        <w:rPr>
          <w:rFonts w:ascii="Segoe UI" w:eastAsia="Segoe UI" w:hAnsi="Segoe UI" w:cs="Segoe UI"/>
          <w:b/>
          <w:color w:val="FFFFFF"/>
          <w:sz w:val="34"/>
          <w:szCs w:val="34"/>
        </w:rPr>
        <w:t>c</w:t>
      </w:r>
      <w:r w:rsidRPr="00442E39">
        <w:rPr>
          <w:rFonts w:ascii="Segoe UI" w:eastAsia="Segoe UI" w:hAnsi="Segoe UI" w:cs="Segoe UI"/>
          <w:b/>
          <w:color w:val="FFFFFF"/>
          <w:spacing w:val="2"/>
          <w:sz w:val="34"/>
          <w:szCs w:val="34"/>
        </w:rPr>
        <w:t>h</w:t>
      </w:r>
      <w:r w:rsidRPr="00442E39">
        <w:rPr>
          <w:rFonts w:ascii="Segoe UI" w:eastAsia="Segoe UI" w:hAnsi="Segoe UI" w:cs="Segoe UI"/>
          <w:b/>
          <w:color w:val="FFFFFF"/>
          <w:spacing w:val="-2"/>
          <w:sz w:val="34"/>
          <w:szCs w:val="34"/>
        </w:rPr>
        <w:t>a</w:t>
      </w:r>
      <w:r w:rsidRPr="00442E39">
        <w:rPr>
          <w:rFonts w:ascii="Segoe UI" w:eastAsia="Segoe UI" w:hAnsi="Segoe UI" w:cs="Segoe UI"/>
          <w:b/>
          <w:color w:val="FFFFFF"/>
          <w:sz w:val="34"/>
          <w:szCs w:val="34"/>
        </w:rPr>
        <w:t>r</w:t>
      </w:r>
      <w:r w:rsidRPr="00442E39">
        <w:rPr>
          <w:rFonts w:ascii="Segoe UI" w:eastAsia="Segoe UI" w:hAnsi="Segoe UI" w:cs="Segoe UI"/>
          <w:b/>
          <w:color w:val="FFFFFF"/>
          <w:spacing w:val="-1"/>
          <w:sz w:val="34"/>
          <w:szCs w:val="34"/>
        </w:rPr>
        <w:t>u</w:t>
      </w:r>
      <w:r w:rsidRPr="00442E39">
        <w:rPr>
          <w:rFonts w:ascii="Segoe UI" w:eastAsia="Segoe UI" w:hAnsi="Segoe UI" w:cs="Segoe UI"/>
          <w:b/>
          <w:color w:val="FFFFFF"/>
          <w:sz w:val="34"/>
          <w:szCs w:val="34"/>
        </w:rPr>
        <w:t>m</w:t>
      </w:r>
      <w:r w:rsidRPr="00442E39">
        <w:rPr>
          <w:rFonts w:ascii="Segoe UI" w:eastAsia="Segoe UI" w:hAnsi="Segoe UI" w:cs="Segoe UI"/>
          <w:b/>
          <w:color w:val="FFFFFF"/>
          <w:spacing w:val="-1"/>
          <w:sz w:val="34"/>
          <w:szCs w:val="34"/>
        </w:rPr>
        <w:t xml:space="preserve"> </w:t>
      </w:r>
      <w:r w:rsidRPr="00442E39">
        <w:rPr>
          <w:rFonts w:ascii="Segoe UI" w:eastAsia="Segoe UI" w:hAnsi="Segoe UI" w:cs="Segoe UI"/>
          <w:b/>
          <w:color w:val="FFFFFF"/>
          <w:sz w:val="34"/>
          <w:szCs w:val="34"/>
        </w:rPr>
        <w:t>Noor</w:t>
      </w:r>
      <w:r w:rsidRPr="00442E39">
        <w:rPr>
          <w:rFonts w:ascii="Segoe UI" w:eastAsia="Segoe UI" w:hAnsi="Segoe UI" w:cs="Segoe UI"/>
          <w:b/>
          <w:color w:val="FFFFFF"/>
          <w:spacing w:val="2"/>
          <w:sz w:val="34"/>
          <w:szCs w:val="34"/>
        </w:rPr>
        <w:t xml:space="preserve"> </w:t>
      </w:r>
      <w:r w:rsidRPr="00442E39">
        <w:rPr>
          <w:rFonts w:ascii="Segoe UI" w:eastAsia="Segoe UI" w:hAnsi="Segoe UI" w:cs="Segoe UI"/>
          <w:b/>
          <w:color w:val="FFFFFF"/>
          <w:spacing w:val="1"/>
          <w:sz w:val="34"/>
          <w:szCs w:val="34"/>
        </w:rPr>
        <w:t>Z</w:t>
      </w:r>
      <w:r w:rsidRPr="00442E39">
        <w:rPr>
          <w:rFonts w:ascii="Segoe UI" w:eastAsia="Segoe UI" w:hAnsi="Segoe UI" w:cs="Segoe UI"/>
          <w:b/>
          <w:color w:val="FFFFFF"/>
          <w:sz w:val="34"/>
          <w:szCs w:val="34"/>
        </w:rPr>
        <w:t>h</w:t>
      </w:r>
      <w:r w:rsidRPr="00442E39">
        <w:rPr>
          <w:rFonts w:ascii="Segoe UI" w:eastAsia="Segoe UI" w:hAnsi="Segoe UI" w:cs="Segoe UI"/>
          <w:b/>
          <w:color w:val="FFFFFF"/>
          <w:spacing w:val="-3"/>
          <w:sz w:val="34"/>
          <w:szCs w:val="34"/>
        </w:rPr>
        <w:t>a</w:t>
      </w:r>
      <w:r w:rsidRPr="00442E39">
        <w:rPr>
          <w:rFonts w:ascii="Segoe UI" w:eastAsia="Segoe UI" w:hAnsi="Segoe UI" w:cs="Segoe UI"/>
          <w:b/>
          <w:color w:val="FFFFFF"/>
          <w:spacing w:val="2"/>
          <w:sz w:val="34"/>
          <w:szCs w:val="34"/>
        </w:rPr>
        <w:t>f</w:t>
      </w:r>
      <w:r w:rsidRPr="00442E39">
        <w:rPr>
          <w:rFonts w:ascii="Segoe UI" w:eastAsia="Segoe UI" w:hAnsi="Segoe UI" w:cs="Segoe UI"/>
          <w:b/>
          <w:color w:val="FFFFFF"/>
          <w:spacing w:val="1"/>
          <w:sz w:val="34"/>
          <w:szCs w:val="34"/>
        </w:rPr>
        <w:t>i</w:t>
      </w:r>
      <w:r w:rsidRPr="00442E39">
        <w:rPr>
          <w:rFonts w:ascii="Segoe UI" w:eastAsia="Segoe UI" w:hAnsi="Segoe UI" w:cs="Segoe UI"/>
          <w:b/>
          <w:color w:val="FFFFFF"/>
          <w:spacing w:val="4"/>
          <w:sz w:val="34"/>
          <w:szCs w:val="34"/>
        </w:rPr>
        <w:t>r</w:t>
      </w:r>
      <w:r w:rsidRPr="00442E39">
        <w:rPr>
          <w:rFonts w:ascii="Segoe UI" w:eastAsia="Segoe UI" w:hAnsi="Segoe UI" w:cs="Segoe UI"/>
          <w:b/>
          <w:color w:val="FFFFFF"/>
          <w:spacing w:val="1"/>
          <w:sz w:val="34"/>
          <w:szCs w:val="34"/>
        </w:rPr>
        <w:t>o</w:t>
      </w:r>
      <w:r w:rsidRPr="00442E39">
        <w:rPr>
          <w:rFonts w:ascii="Segoe UI" w:eastAsia="Segoe UI" w:hAnsi="Segoe UI" w:cs="Segoe UI"/>
          <w:b/>
          <w:color w:val="FFFFFF"/>
          <w:sz w:val="34"/>
          <w:szCs w:val="34"/>
        </w:rPr>
        <w:t>h</w:t>
      </w:r>
    </w:p>
    <w:p w14:paraId="5D2727D3" w14:textId="77777777" w:rsidR="009E580E" w:rsidRDefault="00497A24">
      <w:pPr>
        <w:spacing w:line="300" w:lineRule="exact"/>
        <w:ind w:left="1196" w:right="1088"/>
        <w:jc w:val="center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b/>
          <w:color w:val="FFFFFF"/>
          <w:spacing w:val="2"/>
          <w:sz w:val="24"/>
          <w:szCs w:val="24"/>
        </w:rPr>
        <w:t>O</w:t>
      </w:r>
      <w:r>
        <w:rPr>
          <w:rFonts w:ascii="Segoe UI" w:eastAsia="Segoe UI" w:hAnsi="Segoe UI" w:cs="Segoe UI"/>
          <w:b/>
          <w:color w:val="FFFFFF"/>
          <w:sz w:val="24"/>
          <w:szCs w:val="24"/>
        </w:rPr>
        <w:t>c</w:t>
      </w:r>
      <w:r>
        <w:rPr>
          <w:rFonts w:ascii="Segoe UI" w:eastAsia="Segoe UI" w:hAnsi="Segoe UI" w:cs="Segoe UI"/>
          <w:b/>
          <w:color w:val="FFFFFF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b/>
          <w:color w:val="FFFFFF"/>
          <w:spacing w:val="1"/>
          <w:sz w:val="24"/>
          <w:szCs w:val="24"/>
        </w:rPr>
        <w:t>o</w:t>
      </w:r>
      <w:r>
        <w:rPr>
          <w:rFonts w:ascii="Segoe UI" w:eastAsia="Segoe UI" w:hAnsi="Segoe UI" w:cs="Segoe UI"/>
          <w:b/>
          <w:color w:val="FFFFFF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b/>
          <w:color w:val="FFFFFF"/>
          <w:spacing w:val="2"/>
          <w:sz w:val="24"/>
          <w:szCs w:val="24"/>
        </w:rPr>
        <w:t>e</w:t>
      </w:r>
      <w:r>
        <w:rPr>
          <w:rFonts w:ascii="Segoe UI" w:eastAsia="Segoe UI" w:hAnsi="Segoe UI" w:cs="Segoe UI"/>
          <w:b/>
          <w:color w:val="FFFFFF"/>
          <w:sz w:val="24"/>
          <w:szCs w:val="24"/>
        </w:rPr>
        <w:t>r</w:t>
      </w:r>
      <w:r>
        <w:rPr>
          <w:rFonts w:ascii="Segoe UI" w:eastAsia="Segoe UI" w:hAnsi="Segoe UI" w:cs="Segoe UI"/>
          <w:b/>
          <w:color w:val="FFFFFF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b/>
          <w:color w:val="FFFFFF"/>
          <w:spacing w:val="4"/>
          <w:sz w:val="24"/>
          <w:szCs w:val="24"/>
        </w:rPr>
        <w:t>2</w:t>
      </w:r>
      <w:r>
        <w:rPr>
          <w:rFonts w:ascii="Segoe UI" w:eastAsia="Segoe UI" w:hAnsi="Segoe UI" w:cs="Segoe UI"/>
          <w:b/>
          <w:color w:val="FFFFFF"/>
          <w:spacing w:val="-1"/>
          <w:position w:val="9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FFFFFF"/>
          <w:position w:val="9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FFFFFF"/>
          <w:spacing w:val="21"/>
          <w:position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FFFFFF"/>
          <w:spacing w:val="-2"/>
          <w:sz w:val="24"/>
          <w:szCs w:val="24"/>
        </w:rPr>
        <w:t>1</w:t>
      </w:r>
      <w:r>
        <w:rPr>
          <w:rFonts w:ascii="Segoe UI" w:eastAsia="Segoe UI" w:hAnsi="Segoe UI" w:cs="Segoe UI"/>
          <w:b/>
          <w:color w:val="FFFFFF"/>
          <w:spacing w:val="2"/>
          <w:sz w:val="24"/>
          <w:szCs w:val="24"/>
        </w:rPr>
        <w:t>99</w:t>
      </w:r>
      <w:r>
        <w:rPr>
          <w:rFonts w:ascii="Segoe UI" w:eastAsia="Segoe UI" w:hAnsi="Segoe UI" w:cs="Segoe UI"/>
          <w:b/>
          <w:color w:val="FFFFFF"/>
          <w:sz w:val="24"/>
          <w:szCs w:val="24"/>
        </w:rPr>
        <w:t>8</w:t>
      </w:r>
    </w:p>
    <w:p w14:paraId="422FAAE9" w14:textId="77777777" w:rsidR="009E580E" w:rsidRDefault="00497A24">
      <w:pPr>
        <w:spacing w:line="340" w:lineRule="exact"/>
        <w:ind w:left="470" w:right="368"/>
        <w:jc w:val="center"/>
        <w:rPr>
          <w:rFonts w:ascii="Segoe UI" w:eastAsia="Segoe UI" w:hAnsi="Segoe UI" w:cs="Segoe UI"/>
          <w:sz w:val="26"/>
          <w:szCs w:val="26"/>
        </w:rPr>
      </w:pPr>
      <w:r>
        <w:rPr>
          <w:rFonts w:ascii="Segoe UI" w:eastAsia="Segoe UI" w:hAnsi="Segoe UI" w:cs="Segoe UI"/>
          <w:color w:val="FFFFFF"/>
          <w:spacing w:val="-2"/>
          <w:sz w:val="26"/>
          <w:szCs w:val="26"/>
        </w:rPr>
        <w:t>M</w:t>
      </w:r>
      <w:r>
        <w:rPr>
          <w:rFonts w:ascii="Segoe UI" w:eastAsia="Segoe UI" w:hAnsi="Segoe UI" w:cs="Segoe UI"/>
          <w:color w:val="FFFFFF"/>
          <w:sz w:val="26"/>
          <w:szCs w:val="26"/>
        </w:rPr>
        <w:t>ott</w:t>
      </w:r>
      <w:r>
        <w:rPr>
          <w:rFonts w:ascii="Segoe UI" w:eastAsia="Segoe UI" w:hAnsi="Segoe UI" w:cs="Segoe UI"/>
          <w:color w:val="FFFFFF"/>
          <w:spacing w:val="-1"/>
          <w:sz w:val="26"/>
          <w:szCs w:val="26"/>
        </w:rPr>
        <w:t>o</w:t>
      </w:r>
      <w:r>
        <w:rPr>
          <w:rFonts w:ascii="Segoe UI" w:eastAsia="Segoe UI" w:hAnsi="Segoe UI" w:cs="Segoe UI"/>
          <w:color w:val="FFFFFF"/>
          <w:sz w:val="26"/>
          <w:szCs w:val="26"/>
        </w:rPr>
        <w:t>:</w:t>
      </w:r>
      <w:r>
        <w:rPr>
          <w:rFonts w:ascii="Segoe UI" w:eastAsia="Segoe UI" w:hAnsi="Segoe UI" w:cs="Segoe UI"/>
          <w:color w:val="FFFFFF"/>
          <w:spacing w:val="1"/>
          <w:sz w:val="26"/>
          <w:szCs w:val="26"/>
        </w:rPr>
        <w:t xml:space="preserve"> </w:t>
      </w:r>
      <w:r>
        <w:rPr>
          <w:rFonts w:ascii="Segoe UI" w:eastAsia="Segoe UI" w:hAnsi="Segoe UI" w:cs="Segoe UI"/>
          <w:i/>
          <w:color w:val="FFFFFF"/>
          <w:sz w:val="26"/>
          <w:szCs w:val="26"/>
        </w:rPr>
        <w:t>M</w:t>
      </w:r>
      <w:r>
        <w:rPr>
          <w:rFonts w:ascii="Segoe UI" w:eastAsia="Segoe UI" w:hAnsi="Segoe UI" w:cs="Segoe UI"/>
          <w:i/>
          <w:color w:val="FFFFFF"/>
          <w:spacing w:val="-2"/>
          <w:sz w:val="26"/>
          <w:szCs w:val="26"/>
        </w:rPr>
        <w:t>a</w:t>
      </w:r>
      <w:r>
        <w:rPr>
          <w:rFonts w:ascii="Segoe UI" w:eastAsia="Segoe UI" w:hAnsi="Segoe UI" w:cs="Segoe UI"/>
          <w:i/>
          <w:color w:val="FFFFFF"/>
          <w:sz w:val="26"/>
          <w:szCs w:val="26"/>
        </w:rPr>
        <w:t>n</w:t>
      </w:r>
      <w:r>
        <w:rPr>
          <w:rFonts w:ascii="Segoe UI" w:eastAsia="Segoe UI" w:hAnsi="Segoe UI" w:cs="Segoe UI"/>
          <w:i/>
          <w:color w:val="FFFFFF"/>
          <w:spacing w:val="2"/>
          <w:sz w:val="26"/>
          <w:szCs w:val="26"/>
        </w:rPr>
        <w:t xml:space="preserve"> </w:t>
      </w:r>
      <w:r>
        <w:rPr>
          <w:rFonts w:ascii="Segoe UI" w:eastAsia="Segoe UI" w:hAnsi="Segoe UI" w:cs="Segoe UI"/>
          <w:i/>
          <w:color w:val="FFFFFF"/>
          <w:sz w:val="26"/>
          <w:szCs w:val="26"/>
        </w:rPr>
        <w:t>S</w:t>
      </w:r>
      <w:r>
        <w:rPr>
          <w:rFonts w:ascii="Segoe UI" w:eastAsia="Segoe UI" w:hAnsi="Segoe UI" w:cs="Segoe UI"/>
          <w:i/>
          <w:color w:val="FFFFFF"/>
          <w:spacing w:val="-2"/>
          <w:sz w:val="26"/>
          <w:szCs w:val="26"/>
        </w:rPr>
        <w:t>h</w:t>
      </w:r>
      <w:r>
        <w:rPr>
          <w:rFonts w:ascii="Segoe UI" w:eastAsia="Segoe UI" w:hAnsi="Segoe UI" w:cs="Segoe UI"/>
          <w:i/>
          <w:color w:val="FFFFFF"/>
          <w:spacing w:val="-1"/>
          <w:sz w:val="26"/>
          <w:szCs w:val="26"/>
        </w:rPr>
        <w:t>a</w:t>
      </w:r>
      <w:r>
        <w:rPr>
          <w:rFonts w:ascii="Segoe UI" w:eastAsia="Segoe UI" w:hAnsi="Segoe UI" w:cs="Segoe UI"/>
          <w:i/>
          <w:color w:val="FFFFFF"/>
          <w:spacing w:val="3"/>
          <w:sz w:val="26"/>
          <w:szCs w:val="26"/>
        </w:rPr>
        <w:t>b</w:t>
      </w:r>
      <w:r>
        <w:rPr>
          <w:rFonts w:ascii="Segoe UI" w:eastAsia="Segoe UI" w:hAnsi="Segoe UI" w:cs="Segoe UI"/>
          <w:i/>
          <w:color w:val="FFFFFF"/>
          <w:spacing w:val="-1"/>
          <w:sz w:val="26"/>
          <w:szCs w:val="26"/>
        </w:rPr>
        <w:t>a</w:t>
      </w:r>
      <w:r>
        <w:rPr>
          <w:rFonts w:ascii="Segoe UI" w:eastAsia="Segoe UI" w:hAnsi="Segoe UI" w:cs="Segoe UI"/>
          <w:i/>
          <w:color w:val="FFFFFF"/>
          <w:sz w:val="26"/>
          <w:szCs w:val="26"/>
        </w:rPr>
        <w:t>ra</w:t>
      </w:r>
      <w:r>
        <w:rPr>
          <w:rFonts w:ascii="Segoe UI" w:eastAsia="Segoe UI" w:hAnsi="Segoe UI" w:cs="Segoe UI"/>
          <w:i/>
          <w:color w:val="FFFFFF"/>
          <w:spacing w:val="-1"/>
          <w:sz w:val="26"/>
          <w:szCs w:val="26"/>
        </w:rPr>
        <w:t xml:space="preserve"> </w:t>
      </w:r>
      <w:r>
        <w:rPr>
          <w:rFonts w:ascii="Segoe UI" w:eastAsia="Segoe UI" w:hAnsi="Segoe UI" w:cs="Segoe UI"/>
          <w:i/>
          <w:color w:val="FFFFFF"/>
          <w:sz w:val="26"/>
          <w:szCs w:val="26"/>
        </w:rPr>
        <w:t>Zh</w:t>
      </w:r>
      <w:r>
        <w:rPr>
          <w:rFonts w:ascii="Segoe UI" w:eastAsia="Segoe UI" w:hAnsi="Segoe UI" w:cs="Segoe UI"/>
          <w:i/>
          <w:color w:val="FFFFFF"/>
          <w:spacing w:val="-2"/>
          <w:sz w:val="26"/>
          <w:szCs w:val="26"/>
        </w:rPr>
        <w:t>a</w:t>
      </w:r>
      <w:r>
        <w:rPr>
          <w:rFonts w:ascii="Segoe UI" w:eastAsia="Segoe UI" w:hAnsi="Segoe UI" w:cs="Segoe UI"/>
          <w:i/>
          <w:color w:val="FFFFFF"/>
          <w:sz w:val="26"/>
          <w:szCs w:val="26"/>
        </w:rPr>
        <w:t>fi</w:t>
      </w:r>
      <w:r>
        <w:rPr>
          <w:rFonts w:ascii="Segoe UI" w:eastAsia="Segoe UI" w:hAnsi="Segoe UI" w:cs="Segoe UI"/>
          <w:i/>
          <w:color w:val="FFFFFF"/>
          <w:spacing w:val="3"/>
          <w:sz w:val="26"/>
          <w:szCs w:val="26"/>
        </w:rPr>
        <w:t>r</w:t>
      </w:r>
      <w:r>
        <w:rPr>
          <w:rFonts w:ascii="Segoe UI" w:eastAsia="Segoe UI" w:hAnsi="Segoe UI" w:cs="Segoe UI"/>
          <w:i/>
          <w:color w:val="FFFFFF"/>
          <w:spacing w:val="-1"/>
          <w:sz w:val="26"/>
          <w:szCs w:val="26"/>
        </w:rPr>
        <w:t>a</w:t>
      </w:r>
      <w:r>
        <w:rPr>
          <w:rFonts w:ascii="Segoe UI" w:eastAsia="Segoe UI" w:hAnsi="Segoe UI" w:cs="Segoe UI"/>
          <w:i/>
          <w:color w:val="FFFFFF"/>
          <w:sz w:val="26"/>
          <w:szCs w:val="26"/>
        </w:rPr>
        <w:t>h</w:t>
      </w:r>
    </w:p>
    <w:p w14:paraId="39BC7DA5" w14:textId="77777777" w:rsidR="009E580E" w:rsidRDefault="00442E39" w:rsidP="00442E39">
      <w:pPr>
        <w:spacing w:before="2"/>
        <w:ind w:left="302" w:right="193"/>
        <w:jc w:val="center"/>
        <w:rPr>
          <w:rFonts w:ascii="Segoe UI" w:eastAsia="Segoe UI" w:hAnsi="Segoe UI" w:cs="Segoe UI"/>
          <w:color w:val="FFFFFF"/>
          <w:spacing w:val="-2"/>
          <w:sz w:val="26"/>
          <w:szCs w:val="26"/>
          <w:lang w:val="id-ID"/>
        </w:rPr>
      </w:pPr>
      <w:r>
        <w:rPr>
          <w:rFonts w:ascii="Segoe UI" w:eastAsia="Segoe UI" w:hAnsi="Segoe UI" w:cs="Segoe UI"/>
          <w:color w:val="FFFFFF"/>
          <w:spacing w:val="-2"/>
          <w:sz w:val="26"/>
          <w:szCs w:val="26"/>
          <w:lang w:val="id-ID"/>
        </w:rPr>
        <w:t>Bachelor of Pharmacy</w:t>
      </w:r>
    </w:p>
    <w:p w14:paraId="0F2CE3FC" w14:textId="77777777" w:rsidR="00A92CD1" w:rsidRPr="00442E39" w:rsidRDefault="00A92CD1" w:rsidP="00442E39">
      <w:pPr>
        <w:spacing w:before="2"/>
        <w:ind w:left="302" w:right="193"/>
        <w:jc w:val="center"/>
        <w:rPr>
          <w:rFonts w:ascii="Segoe UI" w:eastAsia="Segoe UI" w:hAnsi="Segoe UI" w:cs="Segoe UI"/>
          <w:sz w:val="26"/>
          <w:szCs w:val="26"/>
          <w:lang w:val="id-ID"/>
        </w:rPr>
      </w:pPr>
      <w:r>
        <w:rPr>
          <w:rFonts w:ascii="Segoe UI" w:eastAsia="Segoe UI" w:hAnsi="Segoe UI" w:cs="Segoe UI"/>
          <w:color w:val="FFFFFF"/>
          <w:spacing w:val="-2"/>
          <w:sz w:val="26"/>
          <w:szCs w:val="26"/>
          <w:lang w:val="id-ID"/>
        </w:rPr>
        <w:t>Sriwijaya University</w:t>
      </w:r>
    </w:p>
    <w:p w14:paraId="4832E123" w14:textId="2B38B7DA" w:rsidR="00442E39" w:rsidRDefault="00442E39" w:rsidP="00442E39">
      <w:pPr>
        <w:spacing w:line="340" w:lineRule="exact"/>
        <w:ind w:left="1617" w:right="1506"/>
        <w:jc w:val="center"/>
        <w:rPr>
          <w:rFonts w:ascii="Segoe UI" w:eastAsia="Segoe UI" w:hAnsi="Segoe UI" w:cs="Segoe UI"/>
          <w:color w:val="FFFFFF"/>
          <w:sz w:val="26"/>
          <w:szCs w:val="26"/>
          <w:lang w:val="id-ID"/>
        </w:rPr>
      </w:pPr>
      <w:r>
        <w:rPr>
          <w:rFonts w:ascii="Segoe UI" w:eastAsia="Segoe UI" w:hAnsi="Segoe UI" w:cs="Segoe UI"/>
          <w:color w:val="FFFFFF"/>
          <w:spacing w:val="1"/>
          <w:sz w:val="26"/>
          <w:szCs w:val="26"/>
        </w:rPr>
        <w:t>G</w:t>
      </w:r>
      <w:r>
        <w:rPr>
          <w:rFonts w:ascii="Segoe UI" w:eastAsia="Segoe UI" w:hAnsi="Segoe UI" w:cs="Segoe UI"/>
          <w:color w:val="FFFFFF"/>
          <w:spacing w:val="-2"/>
          <w:sz w:val="26"/>
          <w:szCs w:val="26"/>
        </w:rPr>
        <w:t>P</w:t>
      </w:r>
      <w:r>
        <w:rPr>
          <w:rFonts w:ascii="Segoe UI" w:eastAsia="Segoe UI" w:hAnsi="Segoe UI" w:cs="Segoe UI"/>
          <w:color w:val="FFFFFF"/>
          <w:sz w:val="26"/>
          <w:szCs w:val="26"/>
        </w:rPr>
        <w:t>A:3.</w:t>
      </w:r>
      <w:r>
        <w:rPr>
          <w:rFonts w:ascii="Segoe UI" w:eastAsia="Segoe UI" w:hAnsi="Segoe UI" w:cs="Segoe UI"/>
          <w:color w:val="FFFFFF"/>
          <w:sz w:val="26"/>
          <w:szCs w:val="26"/>
          <w:lang w:val="id-ID"/>
        </w:rPr>
        <w:t>60</w:t>
      </w:r>
    </w:p>
    <w:p w14:paraId="39F1F29F" w14:textId="625E9D6D" w:rsidR="002322F9" w:rsidRPr="002322F9" w:rsidRDefault="002322F9" w:rsidP="002322F9">
      <w:pPr>
        <w:spacing w:line="340" w:lineRule="exact"/>
        <w:ind w:left="1530" w:right="1419"/>
        <w:jc w:val="center"/>
        <w:rPr>
          <w:rFonts w:ascii="Segoe UI" w:eastAsia="Segoe UI" w:hAnsi="Segoe UI" w:cs="Segoe UI"/>
          <w:sz w:val="26"/>
          <w:szCs w:val="26"/>
        </w:rPr>
      </w:pPr>
      <w:r>
        <w:rPr>
          <w:rFonts w:ascii="Segoe UI" w:eastAsia="Segoe UI" w:hAnsi="Segoe UI" w:cs="Segoe UI"/>
          <w:color w:val="FFFFFF"/>
          <w:sz w:val="26"/>
          <w:szCs w:val="26"/>
        </w:rPr>
        <w:t>TOELF: 513</w:t>
      </w:r>
    </w:p>
    <w:p w14:paraId="62F3C418" w14:textId="77777777" w:rsidR="009E580E" w:rsidRDefault="00497A24">
      <w:pPr>
        <w:spacing w:line="420" w:lineRule="exact"/>
        <w:ind w:left="30"/>
        <w:rPr>
          <w:rFonts w:ascii="Segoe UI" w:eastAsia="Segoe UI" w:hAnsi="Segoe UI" w:cs="Segoe UI"/>
          <w:sz w:val="32"/>
          <w:szCs w:val="32"/>
        </w:rPr>
      </w:pPr>
      <w:r>
        <w:br w:type="column"/>
      </w:r>
      <w:r w:rsidR="002322F9">
        <w:pict w14:anchorId="4EC67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pt;height:19.5pt">
            <v:imagedata r:id="rId7" o:title=""/>
          </v:shape>
        </w:pict>
      </w:r>
      <w:r>
        <w:rPr>
          <w:position w:val="2"/>
        </w:rPr>
        <w:t xml:space="preserve">      </w:t>
      </w:r>
      <w:r>
        <w:rPr>
          <w:rFonts w:ascii="Segoe UI" w:eastAsia="Segoe UI" w:hAnsi="Segoe UI" w:cs="Segoe UI"/>
          <w:color w:val="2F2327"/>
          <w:spacing w:val="1"/>
          <w:position w:val="2"/>
          <w:sz w:val="32"/>
          <w:szCs w:val="32"/>
        </w:rPr>
        <w:t>A</w:t>
      </w:r>
      <w:r>
        <w:rPr>
          <w:rFonts w:ascii="Segoe UI" w:eastAsia="Segoe UI" w:hAnsi="Segoe UI" w:cs="Segoe UI"/>
          <w:color w:val="2F2327"/>
          <w:spacing w:val="2"/>
          <w:position w:val="2"/>
          <w:sz w:val="32"/>
          <w:szCs w:val="32"/>
        </w:rPr>
        <w:t>C</w:t>
      </w:r>
      <w:r>
        <w:rPr>
          <w:rFonts w:ascii="Segoe UI" w:eastAsia="Segoe UI" w:hAnsi="Segoe UI" w:cs="Segoe UI"/>
          <w:color w:val="2F2327"/>
          <w:spacing w:val="1"/>
          <w:position w:val="2"/>
          <w:sz w:val="32"/>
          <w:szCs w:val="32"/>
        </w:rPr>
        <w:t>A</w:t>
      </w:r>
      <w:r>
        <w:rPr>
          <w:rFonts w:ascii="Segoe UI" w:eastAsia="Segoe UI" w:hAnsi="Segoe UI" w:cs="Segoe UI"/>
          <w:color w:val="2F2327"/>
          <w:spacing w:val="-4"/>
          <w:position w:val="2"/>
          <w:sz w:val="32"/>
          <w:szCs w:val="32"/>
        </w:rPr>
        <w:t>D</w:t>
      </w:r>
      <w:r>
        <w:rPr>
          <w:rFonts w:ascii="Segoe UI" w:eastAsia="Segoe UI" w:hAnsi="Segoe UI" w:cs="Segoe UI"/>
          <w:color w:val="2F2327"/>
          <w:spacing w:val="2"/>
          <w:position w:val="2"/>
          <w:sz w:val="32"/>
          <w:szCs w:val="32"/>
        </w:rPr>
        <w:t>E</w:t>
      </w:r>
      <w:r>
        <w:rPr>
          <w:rFonts w:ascii="Segoe UI" w:eastAsia="Segoe UI" w:hAnsi="Segoe UI" w:cs="Segoe UI"/>
          <w:color w:val="2F2327"/>
          <w:position w:val="2"/>
          <w:sz w:val="32"/>
          <w:szCs w:val="32"/>
        </w:rPr>
        <w:t>MIC</w:t>
      </w:r>
      <w:r>
        <w:rPr>
          <w:rFonts w:ascii="Segoe UI" w:eastAsia="Segoe UI" w:hAnsi="Segoe UI" w:cs="Segoe UI"/>
          <w:color w:val="2F2327"/>
          <w:spacing w:val="-2"/>
          <w:position w:val="2"/>
          <w:sz w:val="32"/>
          <w:szCs w:val="32"/>
        </w:rPr>
        <w:t xml:space="preserve"> </w:t>
      </w:r>
      <w:r>
        <w:rPr>
          <w:rFonts w:ascii="Segoe UI" w:eastAsia="Segoe UI" w:hAnsi="Segoe UI" w:cs="Segoe UI"/>
          <w:color w:val="2F2327"/>
          <w:spacing w:val="1"/>
          <w:position w:val="2"/>
          <w:sz w:val="32"/>
          <w:szCs w:val="32"/>
        </w:rPr>
        <w:t>A</w:t>
      </w:r>
      <w:r>
        <w:rPr>
          <w:rFonts w:ascii="Segoe UI" w:eastAsia="Segoe UI" w:hAnsi="Segoe UI" w:cs="Segoe UI"/>
          <w:color w:val="2F2327"/>
          <w:spacing w:val="2"/>
          <w:position w:val="2"/>
          <w:sz w:val="32"/>
          <w:szCs w:val="32"/>
        </w:rPr>
        <w:t>C</w:t>
      </w:r>
      <w:r>
        <w:rPr>
          <w:rFonts w:ascii="Segoe UI" w:eastAsia="Segoe UI" w:hAnsi="Segoe UI" w:cs="Segoe UI"/>
          <w:color w:val="2F2327"/>
          <w:position w:val="2"/>
          <w:sz w:val="32"/>
          <w:szCs w:val="32"/>
        </w:rPr>
        <w:t>TIVIT</w:t>
      </w:r>
      <w:r>
        <w:rPr>
          <w:rFonts w:ascii="Segoe UI" w:eastAsia="Segoe UI" w:hAnsi="Segoe UI" w:cs="Segoe UI"/>
          <w:color w:val="2F2327"/>
          <w:spacing w:val="-2"/>
          <w:position w:val="2"/>
          <w:sz w:val="32"/>
          <w:szCs w:val="32"/>
        </w:rPr>
        <w:t>IE</w:t>
      </w:r>
      <w:r>
        <w:rPr>
          <w:rFonts w:ascii="Segoe UI" w:eastAsia="Segoe UI" w:hAnsi="Segoe UI" w:cs="Segoe UI"/>
          <w:color w:val="2F2327"/>
          <w:position w:val="2"/>
          <w:sz w:val="32"/>
          <w:szCs w:val="32"/>
        </w:rPr>
        <w:t>S</w:t>
      </w:r>
    </w:p>
    <w:p w14:paraId="3CB6B864" w14:textId="77777777" w:rsidR="009E580E" w:rsidRDefault="009E580E">
      <w:pPr>
        <w:spacing w:before="8" w:line="100" w:lineRule="exact"/>
        <w:rPr>
          <w:sz w:val="11"/>
          <w:szCs w:val="11"/>
        </w:rPr>
      </w:pPr>
    </w:p>
    <w:p w14:paraId="48CCAED7" w14:textId="77777777" w:rsidR="009E580E" w:rsidRDefault="00497A24">
      <w:pPr>
        <w:tabs>
          <w:tab w:val="left" w:pos="600"/>
        </w:tabs>
        <w:spacing w:line="275" w:lineRule="auto"/>
        <w:ind w:left="613" w:right="72" w:hanging="361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-</w:t>
      </w:r>
      <w:r>
        <w:rPr>
          <w:rFonts w:ascii="Segoe UI" w:eastAsia="Segoe UI" w:hAnsi="Segoe UI" w:cs="Segoe UI"/>
          <w:sz w:val="22"/>
          <w:szCs w:val="22"/>
        </w:rPr>
        <w:tab/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50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57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Pe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an</w:t>
      </w:r>
      <w:r>
        <w:rPr>
          <w:rFonts w:ascii="Segoe UI" w:eastAsia="Segoe UI" w:hAnsi="Segoe UI" w:cs="Segoe UI"/>
          <w:spacing w:val="5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re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i</w:t>
      </w:r>
      <w:r>
        <w:rPr>
          <w:rFonts w:ascii="Segoe UI" w:eastAsia="Segoe UI" w:hAnsi="Segoe UI" w:cs="Segoe UI"/>
          <w:spacing w:val="50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k</w:t>
      </w:r>
      <w:r>
        <w:rPr>
          <w:rFonts w:ascii="Segoe UI" w:eastAsia="Segoe UI" w:hAnsi="Segoe UI" w:cs="Segoe UI"/>
          <w:spacing w:val="4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mi</w:t>
      </w:r>
      <w:r>
        <w:rPr>
          <w:rFonts w:ascii="Segoe UI" w:eastAsia="Segoe UI" w:hAnsi="Segoe UI" w:cs="Segoe UI"/>
          <w:sz w:val="22"/>
          <w:szCs w:val="22"/>
        </w:rPr>
        <w:t>k</w:t>
      </w:r>
      <w:r>
        <w:rPr>
          <w:rFonts w:ascii="Segoe UI" w:eastAsia="Segoe UI" w:hAnsi="Segoe UI" w:cs="Segoe UI"/>
          <w:spacing w:val="5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2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ar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3"/>
          <w:sz w:val="22"/>
          <w:szCs w:val="22"/>
        </w:rPr>
        <w:t>h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 xml:space="preserve">p </w:t>
      </w:r>
      <w:r>
        <w:rPr>
          <w:rFonts w:ascii="Segoe UI" w:eastAsia="Segoe UI" w:hAnsi="Segoe UI" w:cs="Segoe UI"/>
          <w:spacing w:val="-1"/>
          <w:sz w:val="22"/>
          <w:szCs w:val="22"/>
        </w:rPr>
        <w:t>si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201</w:t>
      </w:r>
      <w:r>
        <w:rPr>
          <w:rFonts w:ascii="Segoe UI" w:eastAsia="Segoe UI" w:hAnsi="Segoe UI" w:cs="Segoe UI"/>
          <w:spacing w:val="3"/>
          <w:sz w:val="22"/>
          <w:szCs w:val="22"/>
        </w:rPr>
        <w:t>6</w:t>
      </w:r>
      <w:r>
        <w:rPr>
          <w:rFonts w:ascii="Segoe UI" w:eastAsia="Segoe UI" w:hAnsi="Segoe UI" w:cs="Segoe UI"/>
          <w:sz w:val="22"/>
          <w:szCs w:val="22"/>
        </w:rPr>
        <w:t>-</w:t>
      </w:r>
      <w:r>
        <w:rPr>
          <w:rFonts w:ascii="Segoe UI" w:eastAsia="Segoe UI" w:hAnsi="Segoe UI" w:cs="Segoe UI"/>
          <w:spacing w:val="1"/>
          <w:sz w:val="22"/>
          <w:szCs w:val="22"/>
        </w:rPr>
        <w:t>20</w:t>
      </w:r>
      <w:r>
        <w:rPr>
          <w:rFonts w:ascii="Segoe UI" w:eastAsia="Segoe UI" w:hAnsi="Segoe UI" w:cs="Segoe UI"/>
          <w:spacing w:val="-3"/>
          <w:sz w:val="22"/>
          <w:szCs w:val="22"/>
        </w:rPr>
        <w:t>1</w:t>
      </w:r>
      <w:r>
        <w:rPr>
          <w:rFonts w:ascii="Segoe UI" w:eastAsia="Segoe UI" w:hAnsi="Segoe UI" w:cs="Segoe UI"/>
          <w:sz w:val="22"/>
          <w:szCs w:val="22"/>
        </w:rPr>
        <w:t>8</w:t>
      </w:r>
    </w:p>
    <w:p w14:paraId="6F5C5820" w14:textId="77777777" w:rsidR="009E580E" w:rsidRPr="00E150CE" w:rsidRDefault="00497A24">
      <w:pPr>
        <w:ind w:left="252"/>
        <w:rPr>
          <w:rFonts w:ascii="Segoe UI" w:eastAsia="Segoe UI" w:hAnsi="Segoe UI" w:cs="Segoe UI"/>
          <w:sz w:val="22"/>
          <w:szCs w:val="22"/>
          <w:lang w:val="id-ID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La</w:t>
      </w:r>
      <w:r>
        <w:rPr>
          <w:rFonts w:ascii="Segoe UI" w:eastAsia="Segoe UI" w:hAnsi="Segoe UI" w:cs="Segoe UI"/>
          <w:spacing w:val="-1"/>
          <w:sz w:val="22"/>
          <w:szCs w:val="22"/>
        </w:rPr>
        <w:t>bo</w:t>
      </w:r>
      <w:r>
        <w:rPr>
          <w:rFonts w:ascii="Segoe UI" w:eastAsia="Segoe UI" w:hAnsi="Segoe UI" w:cs="Segoe UI"/>
          <w:sz w:val="22"/>
          <w:szCs w:val="22"/>
        </w:rPr>
        <w:t>ra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ry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is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fo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B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si</w:t>
      </w:r>
      <w:r>
        <w:rPr>
          <w:rFonts w:ascii="Segoe UI" w:eastAsia="Segoe UI" w:hAnsi="Segoe UI" w:cs="Segoe UI"/>
          <w:sz w:val="22"/>
          <w:szCs w:val="22"/>
        </w:rPr>
        <w:t>c</w:t>
      </w:r>
      <w:r>
        <w:rPr>
          <w:rFonts w:ascii="Segoe UI" w:eastAsia="Segoe UI" w:hAnsi="Segoe UI" w:cs="Segoe UI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ha</w:t>
      </w:r>
      <w:r>
        <w:rPr>
          <w:rFonts w:ascii="Segoe UI" w:eastAsia="Segoe UI" w:hAnsi="Segoe UI" w:cs="Segoe UI"/>
          <w:spacing w:val="-1"/>
          <w:sz w:val="22"/>
          <w:szCs w:val="22"/>
        </w:rPr>
        <w:t>rm</w:t>
      </w:r>
      <w:r>
        <w:rPr>
          <w:rFonts w:ascii="Segoe UI" w:eastAsia="Segoe UI" w:hAnsi="Segoe UI" w:cs="Segoe UI"/>
          <w:spacing w:val="4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I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201</w:t>
      </w:r>
      <w:r>
        <w:rPr>
          <w:rFonts w:ascii="Segoe UI" w:eastAsia="Segoe UI" w:hAnsi="Segoe UI" w:cs="Segoe UI"/>
          <w:sz w:val="22"/>
          <w:szCs w:val="22"/>
        </w:rPr>
        <w:t>7</w:t>
      </w:r>
      <w:r w:rsidR="00E150CE">
        <w:rPr>
          <w:rFonts w:ascii="Segoe UI" w:eastAsia="Segoe UI" w:hAnsi="Segoe UI" w:cs="Segoe UI"/>
          <w:spacing w:val="-3"/>
          <w:sz w:val="22"/>
          <w:szCs w:val="22"/>
          <w:lang w:val="id-ID"/>
        </w:rPr>
        <w:t>,</w:t>
      </w:r>
    </w:p>
    <w:p w14:paraId="44ADC4A7" w14:textId="77777777" w:rsidR="009E580E" w:rsidRPr="00E150CE" w:rsidRDefault="00497A24">
      <w:pPr>
        <w:spacing w:before="43"/>
        <w:ind w:left="613"/>
        <w:rPr>
          <w:rFonts w:ascii="Segoe UI" w:eastAsia="Segoe UI" w:hAnsi="Segoe UI" w:cs="Segoe UI"/>
          <w:sz w:val="22"/>
          <w:szCs w:val="22"/>
          <w:lang w:val="id-ID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2019</w:t>
      </w:r>
      <w:r w:rsidR="00E150CE">
        <w:rPr>
          <w:rFonts w:ascii="Segoe UI" w:eastAsia="Segoe UI" w:hAnsi="Segoe UI" w:cs="Segoe UI"/>
          <w:spacing w:val="1"/>
          <w:sz w:val="22"/>
          <w:szCs w:val="22"/>
          <w:lang w:val="id-ID"/>
        </w:rPr>
        <w:t>, 2020</w:t>
      </w:r>
    </w:p>
    <w:p w14:paraId="595E0C6A" w14:textId="77777777" w:rsidR="009E580E" w:rsidRDefault="00497A24">
      <w:pPr>
        <w:spacing w:before="47"/>
        <w:ind w:left="252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La</w:t>
      </w:r>
      <w:r>
        <w:rPr>
          <w:rFonts w:ascii="Segoe UI" w:eastAsia="Segoe UI" w:hAnsi="Segoe UI" w:cs="Segoe UI"/>
          <w:spacing w:val="-1"/>
          <w:sz w:val="22"/>
          <w:szCs w:val="22"/>
        </w:rPr>
        <w:t>bo</w:t>
      </w:r>
      <w:r>
        <w:rPr>
          <w:rFonts w:ascii="Segoe UI" w:eastAsia="Segoe UI" w:hAnsi="Segoe UI" w:cs="Segoe UI"/>
          <w:sz w:val="22"/>
          <w:szCs w:val="22"/>
        </w:rPr>
        <w:t>ra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ry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fo</w:t>
      </w:r>
      <w:r>
        <w:rPr>
          <w:rFonts w:ascii="Segoe UI" w:eastAsia="Segoe UI" w:hAnsi="Segoe UI" w:cs="Segoe UI"/>
          <w:sz w:val="22"/>
          <w:szCs w:val="22"/>
        </w:rPr>
        <w:t xml:space="preserve">r </w:t>
      </w:r>
      <w:r>
        <w:rPr>
          <w:rFonts w:ascii="Segoe UI" w:eastAsia="Segoe UI" w:hAnsi="Segoe UI" w:cs="Segoe UI"/>
          <w:spacing w:val="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an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h</w:t>
      </w:r>
      <w:r>
        <w:rPr>
          <w:rFonts w:ascii="Segoe UI" w:eastAsia="Segoe UI" w:hAnsi="Segoe UI" w:cs="Segoe UI"/>
          <w:spacing w:val="5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mis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3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201</w:t>
      </w:r>
      <w:r>
        <w:rPr>
          <w:rFonts w:ascii="Segoe UI" w:eastAsia="Segoe UI" w:hAnsi="Segoe UI" w:cs="Segoe UI"/>
          <w:sz w:val="22"/>
          <w:szCs w:val="22"/>
        </w:rPr>
        <w:t>8</w:t>
      </w:r>
    </w:p>
    <w:p w14:paraId="080F1EDF" w14:textId="77777777" w:rsidR="009E580E" w:rsidRDefault="00497A24">
      <w:pPr>
        <w:spacing w:before="43"/>
        <w:ind w:left="252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La</w:t>
      </w:r>
      <w:r>
        <w:rPr>
          <w:rFonts w:ascii="Segoe UI" w:eastAsia="Segoe UI" w:hAnsi="Segoe UI" w:cs="Segoe UI"/>
          <w:spacing w:val="-1"/>
          <w:sz w:val="22"/>
          <w:szCs w:val="22"/>
        </w:rPr>
        <w:t>bo</w:t>
      </w:r>
      <w:r>
        <w:rPr>
          <w:rFonts w:ascii="Segoe UI" w:eastAsia="Segoe UI" w:hAnsi="Segoe UI" w:cs="Segoe UI"/>
          <w:sz w:val="22"/>
          <w:szCs w:val="22"/>
        </w:rPr>
        <w:t>ra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ry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fo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P</w:t>
      </w:r>
      <w:r>
        <w:rPr>
          <w:rFonts w:ascii="Segoe UI" w:eastAsia="Segoe UI" w:hAnsi="Segoe UI" w:cs="Segoe UI"/>
          <w:sz w:val="22"/>
          <w:szCs w:val="22"/>
        </w:rPr>
        <w:t>ha</w:t>
      </w:r>
      <w:r>
        <w:rPr>
          <w:rFonts w:ascii="Segoe UI" w:eastAsia="Segoe UI" w:hAnsi="Segoe UI" w:cs="Segoe UI"/>
          <w:spacing w:val="-1"/>
          <w:sz w:val="22"/>
          <w:szCs w:val="22"/>
        </w:rPr>
        <w:t>rm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pacing w:val="3"/>
          <w:sz w:val="22"/>
          <w:szCs w:val="22"/>
        </w:rPr>
        <w:t>o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3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201</w:t>
      </w:r>
      <w:r>
        <w:rPr>
          <w:rFonts w:ascii="Segoe UI" w:eastAsia="Segoe UI" w:hAnsi="Segoe UI" w:cs="Segoe UI"/>
          <w:sz w:val="22"/>
          <w:szCs w:val="22"/>
        </w:rPr>
        <w:t>8</w:t>
      </w:r>
    </w:p>
    <w:p w14:paraId="471FF4C1" w14:textId="77777777" w:rsidR="009E580E" w:rsidRDefault="00497A24">
      <w:pPr>
        <w:spacing w:before="44"/>
        <w:ind w:left="252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La</w:t>
      </w:r>
      <w:r>
        <w:rPr>
          <w:rFonts w:ascii="Segoe UI" w:eastAsia="Segoe UI" w:hAnsi="Segoe UI" w:cs="Segoe UI"/>
          <w:spacing w:val="-1"/>
          <w:sz w:val="22"/>
          <w:szCs w:val="22"/>
        </w:rPr>
        <w:t>bo</w:t>
      </w:r>
      <w:r>
        <w:rPr>
          <w:rFonts w:ascii="Segoe UI" w:eastAsia="Segoe UI" w:hAnsi="Segoe UI" w:cs="Segoe UI"/>
          <w:sz w:val="22"/>
          <w:szCs w:val="22"/>
        </w:rPr>
        <w:t>ra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ry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ssis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fo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3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om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3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3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ant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1"/>
          <w:sz w:val="22"/>
          <w:szCs w:val="22"/>
        </w:rPr>
        <w:t>siolo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3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</w:p>
    <w:p w14:paraId="2FFD5C3E" w14:textId="77777777" w:rsidR="009E580E" w:rsidRDefault="00497A24">
      <w:pPr>
        <w:spacing w:before="43"/>
        <w:ind w:left="613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2018</w:t>
      </w:r>
    </w:p>
    <w:p w14:paraId="25C87EFB" w14:textId="77777777" w:rsidR="009E580E" w:rsidRDefault="00497A24">
      <w:pPr>
        <w:spacing w:before="43"/>
        <w:ind w:left="252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La</w:t>
      </w:r>
      <w:r>
        <w:rPr>
          <w:rFonts w:ascii="Segoe UI" w:eastAsia="Segoe UI" w:hAnsi="Segoe UI" w:cs="Segoe UI"/>
          <w:spacing w:val="-1"/>
          <w:sz w:val="22"/>
          <w:szCs w:val="22"/>
        </w:rPr>
        <w:t>bo</w:t>
      </w:r>
      <w:r>
        <w:rPr>
          <w:rFonts w:ascii="Segoe UI" w:eastAsia="Segoe UI" w:hAnsi="Segoe UI" w:cs="Segoe UI"/>
          <w:sz w:val="22"/>
          <w:szCs w:val="22"/>
        </w:rPr>
        <w:t>ra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ry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ssis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fo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spacing w:val="3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lo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-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pacing w:val="3"/>
          <w:sz w:val="22"/>
          <w:szCs w:val="22"/>
        </w:rPr>
        <w:t>h</w:t>
      </w:r>
      <w:r>
        <w:rPr>
          <w:rFonts w:ascii="Segoe UI" w:eastAsia="Segoe UI" w:hAnsi="Segoe UI" w:cs="Segoe UI"/>
          <w:sz w:val="22"/>
          <w:szCs w:val="22"/>
        </w:rPr>
        <w:t>ar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 xml:space="preserve">y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r>
        <w:rPr>
          <w:rFonts w:ascii="Segoe UI" w:eastAsia="Segoe UI" w:hAnsi="Segoe UI" w:cs="Segoe UI"/>
          <w:spacing w:val="-1"/>
          <w:sz w:val="22"/>
          <w:szCs w:val="22"/>
        </w:rPr>
        <w:t>sol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)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</w:p>
    <w:p w14:paraId="17BC2F77" w14:textId="77777777" w:rsidR="009E580E" w:rsidRPr="00E150CE" w:rsidRDefault="00497A24">
      <w:pPr>
        <w:spacing w:before="43"/>
        <w:ind w:left="613"/>
        <w:rPr>
          <w:rFonts w:ascii="Segoe UI" w:eastAsia="Segoe UI" w:hAnsi="Segoe UI" w:cs="Segoe UI"/>
          <w:sz w:val="22"/>
          <w:szCs w:val="22"/>
          <w:lang w:val="id-ID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2018</w:t>
      </w:r>
      <w:r w:rsidR="00E150CE">
        <w:rPr>
          <w:rFonts w:ascii="Segoe UI" w:eastAsia="Segoe UI" w:hAnsi="Segoe UI" w:cs="Segoe UI"/>
          <w:spacing w:val="1"/>
          <w:sz w:val="22"/>
          <w:szCs w:val="22"/>
          <w:lang w:val="id-ID"/>
        </w:rPr>
        <w:t xml:space="preserve"> and 2020</w:t>
      </w:r>
    </w:p>
    <w:p w14:paraId="29759843" w14:textId="77777777" w:rsidR="009E580E" w:rsidRDefault="00497A24">
      <w:pPr>
        <w:spacing w:before="43"/>
        <w:ind w:left="252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La</w:t>
      </w:r>
      <w:r>
        <w:rPr>
          <w:rFonts w:ascii="Segoe UI" w:eastAsia="Segoe UI" w:hAnsi="Segoe UI" w:cs="Segoe UI"/>
          <w:spacing w:val="-1"/>
          <w:sz w:val="22"/>
          <w:szCs w:val="22"/>
        </w:rPr>
        <w:t>bo</w:t>
      </w:r>
      <w:r>
        <w:rPr>
          <w:rFonts w:ascii="Segoe UI" w:eastAsia="Segoe UI" w:hAnsi="Segoe UI" w:cs="Segoe UI"/>
          <w:sz w:val="22"/>
          <w:szCs w:val="22"/>
        </w:rPr>
        <w:t>ra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ry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fo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P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yt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he</w:t>
      </w:r>
      <w:r>
        <w:rPr>
          <w:rFonts w:ascii="Segoe UI" w:eastAsia="Segoe UI" w:hAnsi="Segoe UI" w:cs="Segoe UI"/>
          <w:spacing w:val="-1"/>
          <w:sz w:val="22"/>
          <w:szCs w:val="22"/>
        </w:rPr>
        <w:t>mi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 xml:space="preserve">s 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201</w:t>
      </w:r>
      <w:r>
        <w:rPr>
          <w:rFonts w:ascii="Segoe UI" w:eastAsia="Segoe UI" w:hAnsi="Segoe UI" w:cs="Segoe UI"/>
          <w:sz w:val="22"/>
          <w:szCs w:val="22"/>
        </w:rPr>
        <w:t>9</w:t>
      </w:r>
    </w:p>
    <w:p w14:paraId="1F5F0661" w14:textId="77777777" w:rsidR="009E580E" w:rsidRDefault="00497A24">
      <w:pPr>
        <w:spacing w:before="47"/>
        <w:ind w:left="252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La</w:t>
      </w:r>
      <w:r>
        <w:rPr>
          <w:rFonts w:ascii="Segoe UI" w:eastAsia="Segoe UI" w:hAnsi="Segoe UI" w:cs="Segoe UI"/>
          <w:spacing w:val="-1"/>
          <w:sz w:val="22"/>
          <w:szCs w:val="22"/>
        </w:rPr>
        <w:t>bo</w:t>
      </w:r>
      <w:r>
        <w:rPr>
          <w:rFonts w:ascii="Segoe UI" w:eastAsia="Segoe UI" w:hAnsi="Segoe UI" w:cs="Segoe UI"/>
          <w:sz w:val="22"/>
          <w:szCs w:val="22"/>
        </w:rPr>
        <w:t>ra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ry</w:t>
      </w:r>
      <w:r>
        <w:rPr>
          <w:rFonts w:ascii="Segoe UI" w:eastAsia="Segoe UI" w:hAnsi="Segoe UI" w:cs="Segoe UI"/>
          <w:spacing w:val="8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is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8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fo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1"/>
          <w:sz w:val="22"/>
          <w:szCs w:val="22"/>
        </w:rPr>
        <w:t>no</w:t>
      </w:r>
      <w:r>
        <w:rPr>
          <w:rFonts w:ascii="Segoe UI" w:eastAsia="Segoe UI" w:hAnsi="Segoe UI" w:cs="Segoe UI"/>
          <w:spacing w:val="3"/>
          <w:sz w:val="22"/>
          <w:szCs w:val="22"/>
        </w:rPr>
        <w:t>l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9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3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7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pacing w:val="3"/>
          <w:sz w:val="22"/>
          <w:szCs w:val="22"/>
        </w:rPr>
        <w:t>h</w:t>
      </w:r>
      <w:r>
        <w:rPr>
          <w:rFonts w:ascii="Segoe UI" w:eastAsia="Segoe UI" w:hAnsi="Segoe UI" w:cs="Segoe UI"/>
          <w:sz w:val="22"/>
          <w:szCs w:val="22"/>
        </w:rPr>
        <w:t>ar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1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(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)</w:t>
      </w:r>
    </w:p>
    <w:p w14:paraId="1B846805" w14:textId="77777777" w:rsidR="009E580E" w:rsidRDefault="00497A24">
      <w:pPr>
        <w:spacing w:before="44"/>
        <w:ind w:left="613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201</w:t>
      </w:r>
      <w:r>
        <w:rPr>
          <w:rFonts w:ascii="Segoe UI" w:eastAsia="Segoe UI" w:hAnsi="Segoe UI" w:cs="Segoe UI"/>
          <w:sz w:val="22"/>
          <w:szCs w:val="22"/>
        </w:rPr>
        <w:t>9</w:t>
      </w:r>
    </w:p>
    <w:p w14:paraId="419744CF" w14:textId="77777777" w:rsidR="009E580E" w:rsidRDefault="00497A24">
      <w:pPr>
        <w:spacing w:before="43"/>
        <w:ind w:left="252"/>
        <w:rPr>
          <w:rFonts w:ascii="Segoe UI" w:eastAsia="Segoe UI" w:hAnsi="Segoe UI" w:cs="Segoe UI"/>
          <w:sz w:val="22"/>
          <w:szCs w:val="22"/>
          <w:lang w:val="id-ID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La</w:t>
      </w:r>
      <w:r>
        <w:rPr>
          <w:rFonts w:ascii="Segoe UI" w:eastAsia="Segoe UI" w:hAnsi="Segoe UI" w:cs="Segoe UI"/>
          <w:spacing w:val="-1"/>
          <w:sz w:val="22"/>
          <w:szCs w:val="22"/>
        </w:rPr>
        <w:t>bo</w:t>
      </w:r>
      <w:r>
        <w:rPr>
          <w:rFonts w:ascii="Segoe UI" w:eastAsia="Segoe UI" w:hAnsi="Segoe UI" w:cs="Segoe UI"/>
          <w:sz w:val="22"/>
          <w:szCs w:val="22"/>
        </w:rPr>
        <w:t>ra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ry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fo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ob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ol</w:t>
      </w:r>
      <w:r>
        <w:rPr>
          <w:rFonts w:ascii="Segoe UI" w:eastAsia="Segoe UI" w:hAnsi="Segoe UI" w:cs="Segoe UI"/>
          <w:spacing w:val="3"/>
          <w:sz w:val="22"/>
          <w:szCs w:val="22"/>
        </w:rPr>
        <w:t>o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201</w:t>
      </w:r>
      <w:r>
        <w:rPr>
          <w:rFonts w:ascii="Segoe UI" w:eastAsia="Segoe UI" w:hAnsi="Segoe UI" w:cs="Segoe UI"/>
          <w:sz w:val="22"/>
          <w:szCs w:val="22"/>
        </w:rPr>
        <w:t>9</w:t>
      </w:r>
    </w:p>
    <w:p w14:paraId="63378D7E" w14:textId="77777777" w:rsidR="00E150CE" w:rsidRPr="00E150CE" w:rsidRDefault="00E150CE">
      <w:pPr>
        <w:spacing w:before="43"/>
        <w:ind w:left="252"/>
        <w:rPr>
          <w:rFonts w:ascii="Segoe UI" w:eastAsia="Segoe UI" w:hAnsi="Segoe UI" w:cs="Segoe UI"/>
          <w:sz w:val="22"/>
          <w:szCs w:val="22"/>
          <w:lang w:val="id-ID"/>
        </w:rPr>
      </w:pPr>
    </w:p>
    <w:p w14:paraId="653C01DF" w14:textId="77777777" w:rsidR="009E580E" w:rsidRDefault="009E580E">
      <w:pPr>
        <w:spacing w:line="200" w:lineRule="exact"/>
      </w:pPr>
    </w:p>
    <w:p w14:paraId="4A20C5D1" w14:textId="77777777" w:rsidR="009E580E" w:rsidRDefault="009E580E">
      <w:pPr>
        <w:spacing w:before="19" w:line="220" w:lineRule="exact"/>
        <w:rPr>
          <w:sz w:val="22"/>
          <w:szCs w:val="22"/>
        </w:rPr>
      </w:pPr>
    </w:p>
    <w:p w14:paraId="6651BBCA" w14:textId="77777777" w:rsidR="009E580E" w:rsidRDefault="002322F9">
      <w:pPr>
        <w:rPr>
          <w:rFonts w:ascii="Segoe UI" w:eastAsia="Segoe UI" w:hAnsi="Segoe UI" w:cs="Segoe UI"/>
          <w:sz w:val="32"/>
          <w:szCs w:val="32"/>
        </w:rPr>
      </w:pPr>
      <w:r>
        <w:pict w14:anchorId="2E425167">
          <v:shape id="_x0000_i1035" type="#_x0000_t75" style="width:18pt;height:14.25pt">
            <v:imagedata r:id="rId8" o:title=""/>
          </v:shape>
        </w:pict>
      </w:r>
      <w:r w:rsidR="00497A24">
        <w:t xml:space="preserve">     </w:t>
      </w:r>
      <w:r w:rsidR="00497A24">
        <w:rPr>
          <w:rFonts w:ascii="Segoe UI" w:eastAsia="Segoe UI" w:hAnsi="Segoe UI" w:cs="Segoe UI"/>
          <w:spacing w:val="-1"/>
          <w:sz w:val="32"/>
          <w:szCs w:val="32"/>
        </w:rPr>
        <w:t>O</w:t>
      </w:r>
      <w:r w:rsidR="00497A24">
        <w:rPr>
          <w:rFonts w:ascii="Segoe UI" w:eastAsia="Segoe UI" w:hAnsi="Segoe UI" w:cs="Segoe UI"/>
          <w:sz w:val="32"/>
          <w:szCs w:val="32"/>
        </w:rPr>
        <w:t>R</w:t>
      </w:r>
      <w:r w:rsidR="00497A24">
        <w:rPr>
          <w:rFonts w:ascii="Segoe UI" w:eastAsia="Segoe UI" w:hAnsi="Segoe UI" w:cs="Segoe UI"/>
          <w:spacing w:val="1"/>
          <w:sz w:val="32"/>
          <w:szCs w:val="32"/>
        </w:rPr>
        <w:t>GA</w:t>
      </w:r>
      <w:r w:rsidR="00497A24">
        <w:rPr>
          <w:rFonts w:ascii="Segoe UI" w:eastAsia="Segoe UI" w:hAnsi="Segoe UI" w:cs="Segoe UI"/>
          <w:sz w:val="32"/>
          <w:szCs w:val="32"/>
        </w:rPr>
        <w:t>NIZ</w:t>
      </w:r>
      <w:r w:rsidR="00497A24">
        <w:rPr>
          <w:rFonts w:ascii="Segoe UI" w:eastAsia="Segoe UI" w:hAnsi="Segoe UI" w:cs="Segoe UI"/>
          <w:spacing w:val="1"/>
          <w:sz w:val="32"/>
          <w:szCs w:val="32"/>
        </w:rPr>
        <w:t>A</w:t>
      </w:r>
      <w:r w:rsidR="00497A24">
        <w:rPr>
          <w:rFonts w:ascii="Segoe UI" w:eastAsia="Segoe UI" w:hAnsi="Segoe UI" w:cs="Segoe UI"/>
          <w:sz w:val="32"/>
          <w:szCs w:val="32"/>
        </w:rPr>
        <w:t>TI</w:t>
      </w:r>
      <w:r w:rsidR="00497A24">
        <w:rPr>
          <w:rFonts w:ascii="Segoe UI" w:eastAsia="Segoe UI" w:hAnsi="Segoe UI" w:cs="Segoe UI"/>
          <w:spacing w:val="-2"/>
          <w:sz w:val="32"/>
          <w:szCs w:val="32"/>
        </w:rPr>
        <w:t>O</w:t>
      </w:r>
      <w:r w:rsidR="00497A24">
        <w:rPr>
          <w:rFonts w:ascii="Segoe UI" w:eastAsia="Segoe UI" w:hAnsi="Segoe UI" w:cs="Segoe UI"/>
          <w:sz w:val="32"/>
          <w:szCs w:val="32"/>
        </w:rPr>
        <w:t xml:space="preserve">N </w:t>
      </w:r>
      <w:r w:rsidR="00497A24">
        <w:rPr>
          <w:rFonts w:ascii="Segoe UI" w:eastAsia="Segoe UI" w:hAnsi="Segoe UI" w:cs="Segoe UI"/>
          <w:spacing w:val="3"/>
          <w:sz w:val="32"/>
          <w:szCs w:val="32"/>
        </w:rPr>
        <w:t>E</w:t>
      </w:r>
      <w:r w:rsidR="00497A24">
        <w:rPr>
          <w:rFonts w:ascii="Segoe UI" w:eastAsia="Segoe UI" w:hAnsi="Segoe UI" w:cs="Segoe UI"/>
          <w:sz w:val="32"/>
          <w:szCs w:val="32"/>
        </w:rPr>
        <w:t>X</w:t>
      </w:r>
      <w:r w:rsidR="00497A24">
        <w:rPr>
          <w:rFonts w:ascii="Segoe UI" w:eastAsia="Segoe UI" w:hAnsi="Segoe UI" w:cs="Segoe UI"/>
          <w:spacing w:val="-4"/>
          <w:sz w:val="32"/>
          <w:szCs w:val="32"/>
        </w:rPr>
        <w:t>P</w:t>
      </w:r>
      <w:r w:rsidR="00497A24">
        <w:rPr>
          <w:rFonts w:ascii="Segoe UI" w:eastAsia="Segoe UI" w:hAnsi="Segoe UI" w:cs="Segoe UI"/>
          <w:spacing w:val="2"/>
          <w:sz w:val="32"/>
          <w:szCs w:val="32"/>
        </w:rPr>
        <w:t>E</w:t>
      </w:r>
      <w:r w:rsidR="00497A24">
        <w:rPr>
          <w:rFonts w:ascii="Segoe UI" w:eastAsia="Segoe UI" w:hAnsi="Segoe UI" w:cs="Segoe UI"/>
          <w:sz w:val="32"/>
          <w:szCs w:val="32"/>
        </w:rPr>
        <w:t>RI</w:t>
      </w:r>
      <w:r w:rsidR="00497A24">
        <w:rPr>
          <w:rFonts w:ascii="Segoe UI" w:eastAsia="Segoe UI" w:hAnsi="Segoe UI" w:cs="Segoe UI"/>
          <w:spacing w:val="1"/>
          <w:sz w:val="32"/>
          <w:szCs w:val="32"/>
        </w:rPr>
        <w:t>E</w:t>
      </w:r>
      <w:r w:rsidR="00497A24">
        <w:rPr>
          <w:rFonts w:ascii="Segoe UI" w:eastAsia="Segoe UI" w:hAnsi="Segoe UI" w:cs="Segoe UI"/>
          <w:spacing w:val="-4"/>
          <w:sz w:val="32"/>
          <w:szCs w:val="32"/>
        </w:rPr>
        <w:t>N</w:t>
      </w:r>
      <w:r w:rsidR="00497A24">
        <w:rPr>
          <w:rFonts w:ascii="Segoe UI" w:eastAsia="Segoe UI" w:hAnsi="Segoe UI" w:cs="Segoe UI"/>
          <w:spacing w:val="-2"/>
          <w:sz w:val="32"/>
          <w:szCs w:val="32"/>
        </w:rPr>
        <w:t>C</w:t>
      </w:r>
      <w:r w:rsidR="00497A24">
        <w:rPr>
          <w:rFonts w:ascii="Segoe UI" w:eastAsia="Segoe UI" w:hAnsi="Segoe UI" w:cs="Segoe UI"/>
          <w:sz w:val="32"/>
          <w:szCs w:val="32"/>
        </w:rPr>
        <w:t>E</w:t>
      </w:r>
    </w:p>
    <w:p w14:paraId="689E1E8E" w14:textId="77777777" w:rsidR="009E580E" w:rsidRDefault="009E580E">
      <w:pPr>
        <w:spacing w:before="8" w:line="120" w:lineRule="exact"/>
        <w:rPr>
          <w:sz w:val="13"/>
          <w:szCs w:val="13"/>
        </w:rPr>
      </w:pPr>
    </w:p>
    <w:p w14:paraId="15071630" w14:textId="77777777" w:rsidR="009E580E" w:rsidRPr="00442E39" w:rsidRDefault="00497A24">
      <w:pPr>
        <w:spacing w:line="260" w:lineRule="exact"/>
        <w:ind w:left="1457"/>
        <w:rPr>
          <w:rFonts w:ascii="Segoe UI" w:eastAsia="Segoe UI" w:hAnsi="Segoe UI" w:cs="Segoe UI"/>
          <w:sz w:val="22"/>
          <w:szCs w:val="22"/>
          <w:lang w:val="id-ID"/>
        </w:rPr>
        <w:sectPr w:rsidR="009E580E" w:rsidRPr="00442E39">
          <w:type w:val="continuous"/>
          <w:pgSz w:w="11920" w:h="16840"/>
          <w:pgMar w:top="0" w:right="400" w:bottom="0" w:left="60" w:header="720" w:footer="720" w:gutter="0"/>
          <w:cols w:num="2" w:space="720" w:equalWidth="0">
            <w:col w:w="4299" w:space="842"/>
            <w:col w:w="6319"/>
          </w:cols>
        </w:sectPr>
      </w:pPr>
      <w:r>
        <w:rPr>
          <w:rFonts w:ascii="Segoe UI" w:eastAsia="Segoe UI" w:hAnsi="Segoe UI" w:cs="Segoe UI"/>
          <w:position w:val="-1"/>
          <w:sz w:val="22"/>
          <w:szCs w:val="22"/>
        </w:rPr>
        <w:t>HK</w:t>
      </w:r>
      <w:r>
        <w:rPr>
          <w:rFonts w:ascii="Segoe UI" w:eastAsia="Segoe UI" w:hAnsi="Segoe UI" w:cs="Segoe UI"/>
          <w:spacing w:val="-1"/>
          <w:position w:val="-1"/>
          <w:sz w:val="22"/>
          <w:szCs w:val="22"/>
        </w:rPr>
        <w:t>M</w:t>
      </w:r>
      <w:r>
        <w:rPr>
          <w:rFonts w:ascii="Segoe UI" w:eastAsia="Segoe UI" w:hAnsi="Segoe UI" w:cs="Segoe UI"/>
          <w:position w:val="-1"/>
          <w:sz w:val="22"/>
          <w:szCs w:val="22"/>
        </w:rPr>
        <w:t xml:space="preserve">F </w:t>
      </w:r>
      <w:r>
        <w:rPr>
          <w:rFonts w:ascii="Segoe UI" w:eastAsia="Segoe UI" w:hAnsi="Segoe UI" w:cs="Segoe UI"/>
          <w:spacing w:val="2"/>
          <w:position w:val="-1"/>
          <w:sz w:val="22"/>
          <w:szCs w:val="22"/>
        </w:rPr>
        <w:t>(</w:t>
      </w:r>
      <w:r>
        <w:rPr>
          <w:rFonts w:ascii="Segoe UI" w:eastAsia="Segoe UI" w:hAnsi="Segoe UI" w:cs="Segoe UI"/>
          <w:position w:val="-1"/>
          <w:sz w:val="22"/>
          <w:szCs w:val="22"/>
        </w:rPr>
        <w:t>H</w:t>
      </w:r>
      <w:r>
        <w:rPr>
          <w:rFonts w:ascii="Segoe UI" w:eastAsia="Segoe UI" w:hAnsi="Segoe UI" w:cs="Segoe UI"/>
          <w:spacing w:val="-2"/>
          <w:position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position w:val="-1"/>
          <w:sz w:val="22"/>
          <w:szCs w:val="22"/>
        </w:rPr>
        <w:t>mp</w:t>
      </w:r>
      <w:r>
        <w:rPr>
          <w:rFonts w:ascii="Segoe UI" w:eastAsia="Segoe UI" w:hAnsi="Segoe UI" w:cs="Segoe UI"/>
          <w:position w:val="-1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position w:val="-1"/>
          <w:sz w:val="22"/>
          <w:szCs w:val="22"/>
        </w:rPr>
        <w:t>n</w:t>
      </w:r>
      <w:r>
        <w:rPr>
          <w:rFonts w:ascii="Segoe UI" w:eastAsia="Segoe UI" w:hAnsi="Segoe UI" w:cs="Segoe UI"/>
          <w:position w:val="-1"/>
          <w:sz w:val="22"/>
          <w:szCs w:val="22"/>
        </w:rPr>
        <w:t>an K</w:t>
      </w:r>
      <w:r>
        <w:rPr>
          <w:rFonts w:ascii="Segoe UI" w:eastAsia="Segoe UI" w:hAnsi="Segoe UI" w:cs="Segoe UI"/>
          <w:spacing w:val="1"/>
          <w:position w:val="-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position w:val="-1"/>
          <w:sz w:val="22"/>
          <w:szCs w:val="22"/>
        </w:rPr>
        <w:t>l</w:t>
      </w:r>
      <w:r>
        <w:rPr>
          <w:rFonts w:ascii="Segoe UI" w:eastAsia="Segoe UI" w:hAnsi="Segoe UI" w:cs="Segoe UI"/>
          <w:position w:val="-1"/>
          <w:sz w:val="22"/>
          <w:szCs w:val="22"/>
        </w:rPr>
        <w:t>u</w:t>
      </w:r>
      <w:r>
        <w:rPr>
          <w:rFonts w:ascii="Segoe UI" w:eastAsia="Segoe UI" w:hAnsi="Segoe UI" w:cs="Segoe UI"/>
          <w:spacing w:val="3"/>
          <w:position w:val="-1"/>
          <w:sz w:val="22"/>
          <w:szCs w:val="22"/>
        </w:rPr>
        <w:t>a</w:t>
      </w:r>
      <w:r>
        <w:rPr>
          <w:rFonts w:ascii="Segoe UI" w:eastAsia="Segoe UI" w:hAnsi="Segoe UI" w:cs="Segoe UI"/>
          <w:position w:val="-1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position w:val="-1"/>
          <w:sz w:val="22"/>
          <w:szCs w:val="22"/>
        </w:rPr>
        <w:t>g</w:t>
      </w:r>
      <w:r>
        <w:rPr>
          <w:rFonts w:ascii="Segoe UI" w:eastAsia="Segoe UI" w:hAnsi="Segoe UI" w:cs="Segoe UI"/>
          <w:position w:val="-1"/>
          <w:sz w:val="22"/>
          <w:szCs w:val="22"/>
        </w:rPr>
        <w:t xml:space="preserve">a </w:t>
      </w:r>
      <w:r>
        <w:rPr>
          <w:rFonts w:ascii="Segoe UI" w:eastAsia="Segoe UI" w:hAnsi="Segoe UI" w:cs="Segoe UI"/>
          <w:spacing w:val="-2"/>
          <w:position w:val="-1"/>
          <w:sz w:val="22"/>
          <w:szCs w:val="22"/>
        </w:rPr>
        <w:t>M</w:t>
      </w:r>
      <w:r>
        <w:rPr>
          <w:rFonts w:ascii="Segoe UI" w:eastAsia="Segoe UI" w:hAnsi="Segoe UI" w:cs="Segoe UI"/>
          <w:spacing w:val="4"/>
          <w:position w:val="-1"/>
          <w:sz w:val="22"/>
          <w:szCs w:val="22"/>
        </w:rPr>
        <w:t>a</w:t>
      </w:r>
      <w:r>
        <w:rPr>
          <w:rFonts w:ascii="Segoe UI" w:eastAsia="Segoe UI" w:hAnsi="Segoe UI" w:cs="Segoe UI"/>
          <w:position w:val="-1"/>
          <w:sz w:val="22"/>
          <w:szCs w:val="22"/>
        </w:rPr>
        <w:t>ha</w:t>
      </w:r>
      <w:r>
        <w:rPr>
          <w:rFonts w:ascii="Segoe UI" w:eastAsia="Segoe UI" w:hAnsi="Segoe UI" w:cs="Segoe UI"/>
          <w:spacing w:val="-2"/>
          <w:position w:val="-1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position w:val="-1"/>
          <w:sz w:val="22"/>
          <w:szCs w:val="22"/>
        </w:rPr>
        <w:t>is</w:t>
      </w:r>
      <w:r>
        <w:rPr>
          <w:rFonts w:ascii="Segoe UI" w:eastAsia="Segoe UI" w:hAnsi="Segoe UI" w:cs="Segoe UI"/>
          <w:spacing w:val="1"/>
          <w:position w:val="-1"/>
          <w:sz w:val="22"/>
          <w:szCs w:val="22"/>
        </w:rPr>
        <w:t>w</w:t>
      </w:r>
      <w:r>
        <w:rPr>
          <w:rFonts w:ascii="Segoe UI" w:eastAsia="Segoe UI" w:hAnsi="Segoe UI" w:cs="Segoe UI"/>
          <w:position w:val="-1"/>
          <w:sz w:val="22"/>
          <w:szCs w:val="22"/>
        </w:rPr>
        <w:t>a F</w:t>
      </w:r>
      <w:r>
        <w:rPr>
          <w:rFonts w:ascii="Segoe UI" w:eastAsia="Segoe UI" w:hAnsi="Segoe UI" w:cs="Segoe UI"/>
          <w:spacing w:val="4"/>
          <w:position w:val="-1"/>
          <w:sz w:val="22"/>
          <w:szCs w:val="22"/>
        </w:rPr>
        <w:t>a</w:t>
      </w:r>
      <w:r>
        <w:rPr>
          <w:rFonts w:ascii="Segoe UI" w:eastAsia="Segoe UI" w:hAnsi="Segoe UI" w:cs="Segoe UI"/>
          <w:position w:val="-1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position w:val="-1"/>
          <w:sz w:val="22"/>
          <w:szCs w:val="22"/>
        </w:rPr>
        <w:t>m</w:t>
      </w:r>
      <w:r>
        <w:rPr>
          <w:rFonts w:ascii="Segoe UI" w:eastAsia="Segoe UI" w:hAnsi="Segoe UI" w:cs="Segoe UI"/>
          <w:position w:val="-1"/>
          <w:sz w:val="22"/>
          <w:szCs w:val="22"/>
        </w:rPr>
        <w:t>a</w:t>
      </w:r>
      <w:r w:rsidR="00442E39">
        <w:rPr>
          <w:rFonts w:ascii="Segoe UI" w:eastAsia="Segoe UI" w:hAnsi="Segoe UI" w:cs="Segoe UI"/>
          <w:spacing w:val="-1"/>
          <w:position w:val="-1"/>
          <w:sz w:val="22"/>
          <w:szCs w:val="22"/>
          <w:lang w:val="id-ID"/>
        </w:rPr>
        <w:t>si</w:t>
      </w:r>
    </w:p>
    <w:p w14:paraId="4BEAF8CB" w14:textId="77777777" w:rsidR="009E580E" w:rsidRPr="00442E39" w:rsidRDefault="009E580E" w:rsidP="00442E39">
      <w:pPr>
        <w:spacing w:line="320" w:lineRule="exact"/>
        <w:rPr>
          <w:rFonts w:ascii="Segoe UI" w:eastAsia="Segoe UI" w:hAnsi="Segoe UI" w:cs="Segoe UI"/>
          <w:sz w:val="26"/>
          <w:szCs w:val="26"/>
          <w:lang w:val="id-ID"/>
        </w:rPr>
      </w:pPr>
    </w:p>
    <w:p w14:paraId="105756EB" w14:textId="77777777" w:rsidR="009E580E" w:rsidRDefault="00497A24">
      <w:pPr>
        <w:spacing w:line="340" w:lineRule="exact"/>
        <w:ind w:left="757" w:right="-62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color w:val="FFFFFF"/>
          <w:spacing w:val="-1"/>
          <w:position w:val="-1"/>
          <w:sz w:val="28"/>
          <w:szCs w:val="28"/>
        </w:rPr>
        <w:t>C</w:t>
      </w:r>
      <w:r>
        <w:rPr>
          <w:rFonts w:ascii="Segoe UI" w:eastAsia="Segoe UI" w:hAnsi="Segoe UI" w:cs="Segoe UI"/>
          <w:color w:val="FFFFFF"/>
          <w:spacing w:val="1"/>
          <w:position w:val="-1"/>
          <w:sz w:val="28"/>
          <w:szCs w:val="28"/>
        </w:rPr>
        <w:t>O</w:t>
      </w:r>
      <w:r>
        <w:rPr>
          <w:rFonts w:ascii="Segoe UI" w:eastAsia="Segoe UI" w:hAnsi="Segoe UI" w:cs="Segoe UI"/>
          <w:color w:val="FFFFFF"/>
          <w:spacing w:val="-1"/>
          <w:position w:val="-1"/>
          <w:sz w:val="28"/>
          <w:szCs w:val="28"/>
        </w:rPr>
        <w:t>N</w:t>
      </w:r>
      <w:r>
        <w:rPr>
          <w:rFonts w:ascii="Segoe UI" w:eastAsia="Segoe UI" w:hAnsi="Segoe UI" w:cs="Segoe UI"/>
          <w:color w:val="FFFFFF"/>
          <w:spacing w:val="1"/>
          <w:position w:val="-1"/>
          <w:sz w:val="28"/>
          <w:szCs w:val="28"/>
        </w:rPr>
        <w:t>T</w:t>
      </w:r>
      <w:r>
        <w:rPr>
          <w:rFonts w:ascii="Segoe UI" w:eastAsia="Segoe UI" w:hAnsi="Segoe UI" w:cs="Segoe UI"/>
          <w:color w:val="FFFFFF"/>
          <w:position w:val="-1"/>
          <w:sz w:val="28"/>
          <w:szCs w:val="28"/>
        </w:rPr>
        <w:t>A</w:t>
      </w:r>
      <w:r>
        <w:rPr>
          <w:rFonts w:ascii="Segoe UI" w:eastAsia="Segoe UI" w:hAnsi="Segoe UI" w:cs="Segoe UI"/>
          <w:color w:val="FFFFFF"/>
          <w:spacing w:val="-2"/>
          <w:position w:val="-1"/>
          <w:sz w:val="28"/>
          <w:szCs w:val="28"/>
        </w:rPr>
        <w:t>C</w:t>
      </w:r>
      <w:r>
        <w:rPr>
          <w:rFonts w:ascii="Segoe UI" w:eastAsia="Segoe UI" w:hAnsi="Segoe UI" w:cs="Segoe UI"/>
          <w:color w:val="FFFFFF"/>
          <w:position w:val="-1"/>
          <w:sz w:val="28"/>
          <w:szCs w:val="28"/>
        </w:rPr>
        <w:t>T</w:t>
      </w:r>
      <w:r>
        <w:rPr>
          <w:rFonts w:ascii="Segoe UI" w:eastAsia="Segoe UI" w:hAnsi="Segoe UI" w:cs="Segoe UI"/>
          <w:color w:val="FFFFFF"/>
          <w:spacing w:val="1"/>
          <w:position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FFFFFF"/>
          <w:spacing w:val="-1"/>
          <w:position w:val="-1"/>
          <w:sz w:val="28"/>
          <w:szCs w:val="28"/>
        </w:rPr>
        <w:t>D</w:t>
      </w:r>
      <w:r>
        <w:rPr>
          <w:rFonts w:ascii="Segoe UI" w:eastAsia="Segoe UI" w:hAnsi="Segoe UI" w:cs="Segoe UI"/>
          <w:color w:val="FFFFFF"/>
          <w:spacing w:val="-2"/>
          <w:position w:val="-1"/>
          <w:sz w:val="28"/>
          <w:szCs w:val="28"/>
        </w:rPr>
        <w:t>E</w:t>
      </w:r>
      <w:r>
        <w:rPr>
          <w:rFonts w:ascii="Segoe UI" w:eastAsia="Segoe UI" w:hAnsi="Segoe UI" w:cs="Segoe UI"/>
          <w:color w:val="FFFFFF"/>
          <w:spacing w:val="1"/>
          <w:position w:val="-1"/>
          <w:sz w:val="28"/>
          <w:szCs w:val="28"/>
        </w:rPr>
        <w:t>T</w:t>
      </w:r>
      <w:r>
        <w:rPr>
          <w:rFonts w:ascii="Segoe UI" w:eastAsia="Segoe UI" w:hAnsi="Segoe UI" w:cs="Segoe UI"/>
          <w:color w:val="FFFFFF"/>
          <w:position w:val="-1"/>
          <w:sz w:val="28"/>
          <w:szCs w:val="28"/>
        </w:rPr>
        <w:t>A</w:t>
      </w:r>
      <w:r>
        <w:rPr>
          <w:rFonts w:ascii="Segoe UI" w:eastAsia="Segoe UI" w:hAnsi="Segoe UI" w:cs="Segoe UI"/>
          <w:color w:val="FFFFFF"/>
          <w:spacing w:val="1"/>
          <w:position w:val="-1"/>
          <w:sz w:val="28"/>
          <w:szCs w:val="28"/>
        </w:rPr>
        <w:t>I</w:t>
      </w:r>
      <w:r>
        <w:rPr>
          <w:rFonts w:ascii="Segoe UI" w:eastAsia="Segoe UI" w:hAnsi="Segoe UI" w:cs="Segoe UI"/>
          <w:color w:val="FFFFFF"/>
          <w:position w:val="-1"/>
          <w:sz w:val="28"/>
          <w:szCs w:val="28"/>
        </w:rPr>
        <w:t>LS</w:t>
      </w:r>
    </w:p>
    <w:p w14:paraId="01AE40AE" w14:textId="77777777" w:rsidR="009E580E" w:rsidRDefault="00497A24">
      <w:pPr>
        <w:spacing w:before="61"/>
        <w:ind w:right="-53"/>
        <w:rPr>
          <w:rFonts w:ascii="Segoe UI" w:eastAsia="Segoe UI" w:hAnsi="Segoe UI" w:cs="Segoe UI"/>
          <w:sz w:val="22"/>
          <w:szCs w:val="22"/>
        </w:rPr>
      </w:pPr>
      <w:r>
        <w:br w:type="column"/>
      </w:r>
      <w:r>
        <w:rPr>
          <w:rFonts w:ascii="Segoe UI" w:eastAsia="Segoe UI" w:hAnsi="Segoe UI" w:cs="Segoe UI"/>
          <w:spacing w:val="1"/>
          <w:sz w:val="22"/>
          <w:szCs w:val="22"/>
        </w:rPr>
        <w:t>201</w:t>
      </w:r>
      <w:r>
        <w:rPr>
          <w:rFonts w:ascii="Segoe UI" w:eastAsia="Segoe UI" w:hAnsi="Segoe UI" w:cs="Segoe UI"/>
          <w:spacing w:val="2"/>
          <w:sz w:val="22"/>
          <w:szCs w:val="22"/>
        </w:rPr>
        <w:t>6</w:t>
      </w:r>
      <w:r>
        <w:rPr>
          <w:rFonts w:ascii="Segoe UI" w:eastAsia="Segoe UI" w:hAnsi="Segoe UI" w:cs="Segoe UI"/>
          <w:spacing w:val="-4"/>
          <w:sz w:val="22"/>
          <w:szCs w:val="22"/>
        </w:rPr>
        <w:t>-</w:t>
      </w:r>
      <w:r>
        <w:rPr>
          <w:rFonts w:ascii="Segoe UI" w:eastAsia="Segoe UI" w:hAnsi="Segoe UI" w:cs="Segoe UI"/>
          <w:spacing w:val="1"/>
          <w:sz w:val="22"/>
          <w:szCs w:val="22"/>
        </w:rPr>
        <w:t>20</w:t>
      </w:r>
      <w:r>
        <w:rPr>
          <w:rFonts w:ascii="Segoe UI" w:eastAsia="Segoe UI" w:hAnsi="Segoe UI" w:cs="Segoe UI"/>
          <w:spacing w:val="-3"/>
          <w:sz w:val="22"/>
          <w:szCs w:val="22"/>
        </w:rPr>
        <w:t>1</w:t>
      </w:r>
      <w:r>
        <w:rPr>
          <w:rFonts w:ascii="Segoe UI" w:eastAsia="Segoe UI" w:hAnsi="Segoe UI" w:cs="Segoe UI"/>
          <w:sz w:val="22"/>
          <w:szCs w:val="22"/>
        </w:rPr>
        <w:t>8</w:t>
      </w:r>
    </w:p>
    <w:p w14:paraId="14F3F562" w14:textId="77777777" w:rsidR="009E580E" w:rsidRPr="00E150CE" w:rsidRDefault="00497A24" w:rsidP="00647FB0">
      <w:pPr>
        <w:spacing w:before="43" w:line="260" w:lineRule="exact"/>
        <w:ind w:right="-221"/>
        <w:rPr>
          <w:rFonts w:ascii="Segoe UI" w:eastAsia="Segoe UI" w:hAnsi="Segoe UI" w:cs="Segoe UI"/>
          <w:sz w:val="22"/>
          <w:szCs w:val="22"/>
          <w:lang w:val="id-ID"/>
        </w:rPr>
      </w:pPr>
      <w:r>
        <w:rPr>
          <w:rFonts w:ascii="Segoe UI" w:eastAsia="Segoe UI" w:hAnsi="Segoe UI" w:cs="Segoe UI"/>
          <w:spacing w:val="1"/>
          <w:position w:val="-1"/>
          <w:sz w:val="22"/>
          <w:szCs w:val="22"/>
        </w:rPr>
        <w:t>201</w:t>
      </w:r>
      <w:r>
        <w:rPr>
          <w:rFonts w:ascii="Segoe UI" w:eastAsia="Segoe UI" w:hAnsi="Segoe UI" w:cs="Segoe UI"/>
          <w:spacing w:val="2"/>
          <w:position w:val="-1"/>
          <w:sz w:val="22"/>
          <w:szCs w:val="22"/>
        </w:rPr>
        <w:t>9</w:t>
      </w:r>
      <w:r w:rsidR="00104E14">
        <w:rPr>
          <w:rFonts w:ascii="Segoe UI" w:eastAsia="Segoe UI" w:hAnsi="Segoe UI" w:cs="Segoe UI"/>
          <w:position w:val="-1"/>
          <w:sz w:val="22"/>
          <w:szCs w:val="22"/>
          <w:lang w:val="id-ID"/>
        </w:rPr>
        <w:t>-</w:t>
      </w:r>
      <w:r w:rsidR="00E150CE">
        <w:rPr>
          <w:rFonts w:ascii="Segoe UI" w:eastAsia="Segoe UI" w:hAnsi="Segoe UI" w:cs="Segoe UI"/>
          <w:position w:val="-1"/>
          <w:sz w:val="22"/>
          <w:szCs w:val="22"/>
          <w:lang w:val="id-ID"/>
        </w:rPr>
        <w:t>2020</w:t>
      </w:r>
    </w:p>
    <w:p w14:paraId="6E195D7C" w14:textId="3CB002B8" w:rsidR="009E580E" w:rsidRDefault="00497A24">
      <w:pPr>
        <w:spacing w:before="61"/>
        <w:rPr>
          <w:rFonts w:ascii="Segoe UI" w:eastAsia="Segoe UI" w:hAnsi="Segoe UI" w:cs="Segoe UI"/>
          <w:sz w:val="22"/>
          <w:szCs w:val="22"/>
        </w:rPr>
      </w:pPr>
      <w:r>
        <w:br w:type="column"/>
      </w: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mb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 xml:space="preserve">r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te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al</w:t>
      </w:r>
      <w:r w:rsidR="00083928">
        <w:rPr>
          <w:rFonts w:ascii="Segoe UI" w:eastAsia="Segoe UI" w:hAnsi="Segoe UI" w:cs="Segoe UI"/>
          <w:sz w:val="22"/>
          <w:szCs w:val="22"/>
        </w:rPr>
        <w:t xml:space="preserve"> Division</w:t>
      </w:r>
    </w:p>
    <w:p w14:paraId="5E244752" w14:textId="61EF1607" w:rsidR="009E580E" w:rsidRPr="00A92CD1" w:rsidRDefault="00497A24">
      <w:pPr>
        <w:spacing w:before="43" w:line="260" w:lineRule="exact"/>
        <w:rPr>
          <w:rFonts w:ascii="Segoe UI" w:eastAsia="Segoe UI" w:hAnsi="Segoe UI" w:cs="Segoe UI"/>
          <w:sz w:val="22"/>
          <w:szCs w:val="22"/>
          <w:lang w:val="id-ID"/>
        </w:rPr>
        <w:sectPr w:rsidR="009E580E" w:rsidRPr="00A92CD1">
          <w:type w:val="continuous"/>
          <w:pgSz w:w="11920" w:h="16840"/>
          <w:pgMar w:top="0" w:right="400" w:bottom="0" w:left="60" w:header="720" w:footer="720" w:gutter="0"/>
          <w:cols w:num="3" w:space="720" w:equalWidth="0">
            <w:col w:w="3092" w:space="2097"/>
            <w:col w:w="1039" w:space="730"/>
            <w:col w:w="4502"/>
          </w:cols>
        </w:sectPr>
      </w:pPr>
      <w:r>
        <w:rPr>
          <w:rFonts w:ascii="Segoe UI" w:eastAsia="Segoe UI" w:hAnsi="Segoe UI" w:cs="Segoe UI"/>
          <w:position w:val="-1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position w:val="-1"/>
          <w:sz w:val="22"/>
          <w:szCs w:val="22"/>
        </w:rPr>
        <w:t xml:space="preserve"> </w:t>
      </w:r>
      <w:r w:rsidR="00083928">
        <w:rPr>
          <w:rFonts w:ascii="Segoe UI" w:eastAsia="Segoe UI" w:hAnsi="Segoe UI" w:cs="Segoe UI"/>
          <w:spacing w:val="-1"/>
          <w:position w:val="-1"/>
          <w:sz w:val="22"/>
          <w:szCs w:val="22"/>
        </w:rPr>
        <w:t xml:space="preserve">Head of </w:t>
      </w:r>
      <w:r>
        <w:rPr>
          <w:rFonts w:ascii="Segoe UI" w:eastAsia="Segoe UI" w:hAnsi="Segoe UI" w:cs="Segoe UI"/>
          <w:spacing w:val="1"/>
          <w:position w:val="-1"/>
          <w:sz w:val="22"/>
          <w:szCs w:val="22"/>
        </w:rPr>
        <w:t>I</w:t>
      </w:r>
      <w:r>
        <w:rPr>
          <w:rFonts w:ascii="Segoe UI" w:eastAsia="Segoe UI" w:hAnsi="Segoe UI" w:cs="Segoe UI"/>
          <w:position w:val="-1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position w:val="-1"/>
          <w:sz w:val="22"/>
          <w:szCs w:val="22"/>
        </w:rPr>
        <w:t>te</w:t>
      </w:r>
      <w:r>
        <w:rPr>
          <w:rFonts w:ascii="Segoe UI" w:eastAsia="Segoe UI" w:hAnsi="Segoe UI" w:cs="Segoe UI"/>
          <w:position w:val="-1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position w:val="-1"/>
          <w:sz w:val="22"/>
          <w:szCs w:val="22"/>
        </w:rPr>
        <w:t>n</w:t>
      </w:r>
      <w:r>
        <w:rPr>
          <w:rFonts w:ascii="Segoe UI" w:eastAsia="Segoe UI" w:hAnsi="Segoe UI" w:cs="Segoe UI"/>
          <w:position w:val="-1"/>
          <w:sz w:val="22"/>
          <w:szCs w:val="22"/>
        </w:rPr>
        <w:t>al</w:t>
      </w:r>
      <w:r w:rsidR="00083928">
        <w:rPr>
          <w:rFonts w:ascii="Segoe UI" w:eastAsia="Segoe UI" w:hAnsi="Segoe UI" w:cs="Segoe UI"/>
          <w:position w:val="-1"/>
          <w:sz w:val="22"/>
          <w:szCs w:val="22"/>
        </w:rPr>
        <w:t xml:space="preserve"> Division</w:t>
      </w:r>
    </w:p>
    <w:p w14:paraId="2F6C535B" w14:textId="77777777" w:rsidR="001B7037" w:rsidRDefault="001B7037" w:rsidP="00104E14">
      <w:pPr>
        <w:spacing w:before="6" w:line="120" w:lineRule="exact"/>
        <w:ind w:left="605" w:firstLine="720"/>
      </w:pPr>
    </w:p>
    <w:p w14:paraId="323CFC05" w14:textId="77777777" w:rsidR="001B7037" w:rsidRDefault="001B7037" w:rsidP="001B7037">
      <w:pPr>
        <w:spacing w:before="6" w:line="120" w:lineRule="exact"/>
      </w:pPr>
    </w:p>
    <w:p w14:paraId="30D0F692" w14:textId="5AB02309" w:rsidR="009E580E" w:rsidRPr="00E86D2A" w:rsidRDefault="00811C4E" w:rsidP="001B7037">
      <w:pPr>
        <w:spacing w:before="6" w:line="120" w:lineRule="exact"/>
        <w:ind w:firstLine="1260"/>
        <w:rPr>
          <w:color w:val="FFFFFF" w:themeColor="background1"/>
          <w:sz w:val="13"/>
          <w:szCs w:val="13"/>
        </w:rPr>
      </w:pPr>
      <w:r>
        <w:pict w14:anchorId="41399CA2">
          <v:group id="_x0000_s1108" style="position:absolute;left:0;text-align:left;margin-left:401pt;margin-top:702.15pt;width:193.8pt;height:.05pt;z-index:-251657728;mso-position-horizontal-relative:page;mso-position-vertical-relative:page" coordorigin="8020,14043" coordsize="3876,1">
            <v:shape id="_x0000_s1109" style="position:absolute;left:8020;top:14043;width:3876;height:1" coordorigin="8020,14043" coordsize="3876,1" path="m8020,14044r3876,-1e" filled="f" strokecolor="#2f2327" strokeweight="2.25pt">
              <v:path arrowok="t"/>
            </v:shape>
            <w10:wrap anchorx="page" anchory="page"/>
          </v:group>
        </w:pict>
      </w:r>
      <w:r>
        <w:pict w14:anchorId="5A3ABFE0">
          <v:group id="_x0000_s1105" style="position:absolute;left:0;text-align:left;margin-left:511.5pt;margin-top:332.1pt;width:193.8pt;height:.05pt;z-index:-251658752;mso-position-horizontal-relative:page;mso-position-vertical-relative:page" coordorigin="10230,6642" coordsize="3876,1">
            <v:shape id="_x0000_s1107" style="position:absolute;left:10230;top:6642;width:3876;height:1" coordorigin="10230,6642" coordsize="3876,1" path="m11908,6642r-1678,1e" filled="f" strokecolor="#2f2327" strokeweight="2.25pt">
              <v:path arrowok="t"/>
            </v:shape>
            <v:shape id="_x0000_s1106" style="position:absolute;left:10230;top:6642;width:3876;height:1" coordorigin="10230,6642" coordsize="3876,1" path="m10230,6643r1678,-1e" filled="f" strokecolor="#2f2327" strokeweight="2.25pt">
              <v:path arrowok="t"/>
            </v:shape>
            <w10:wrap anchorx="page" anchory="page"/>
          </v:group>
        </w:pict>
      </w:r>
      <w:r>
        <w:pict w14:anchorId="1ADFEA17">
          <v:group id="_x0000_s1102" style="position:absolute;left:0;text-align:left;margin-left:471.6pt;margin-top:46.65pt;width:224.8pt;height:0;z-index:-251659776;mso-position-horizontal-relative:page;mso-position-vertical-relative:page" coordorigin="9432,933" coordsize="4496,0">
            <v:shape id="_x0000_s1104" style="position:absolute;left:9432;top:933;width:4496;height:0" coordorigin="9432,933" coordsize="4496,0" path="m11908,933r-2476,e" filled="f" strokecolor="#2f2327" strokeweight="2.25pt">
              <v:path arrowok="t"/>
            </v:shape>
            <v:shape id="_x0000_s1103" style="position:absolute;left:9432;top:933;width:4496;height:0" coordorigin="9432,933" coordsize="4496,0" path="m9432,933r2476,e" filled="f" strokecolor="#2f2327" strokeweight="2.25pt">
              <v:path arrowok="t"/>
            </v:shape>
            <w10:wrap anchorx="page" anchory="page"/>
          </v:group>
        </w:pict>
      </w:r>
      <w:r>
        <w:pict w14:anchorId="1B24358C">
          <v:group id="_x0000_s1032" style="position:absolute;left:0;text-align:left;margin-left:0;margin-top:0;width:253pt;height:837.7pt;z-index:-251660800;mso-position-horizontal-relative:page;mso-position-vertical-relative:page" coordsize="5060,16754">
            <v:shape id="_x0000_s1101" style="position:absolute;width:4530;height:640" coordsize="4530,640" path="m4530,l,,,640r4530,l4530,xe" fillcolor="#2f2327" stroked="f">
              <v:path arrowok="t"/>
            </v:shape>
            <v:shape id="_x0000_s1100" style="position:absolute;left:108;width:4310;height:344" coordorigin="108" coordsize="4310,344" path="m108,344r4310,l4418,,108,r,344xe" fillcolor="#2f2327" stroked="f">
              <v:path arrowok="t"/>
            </v:shape>
            <v:shape id="_x0000_s1099" style="position:absolute;left:108;top:344;width:4310;height:296" coordorigin="108,344" coordsize="4310,296" path="m108,640r4310,l4418,344r-4310,l108,640xe" fillcolor="#2f2327" stroked="f">
              <v:path arrowok="t"/>
            </v:shape>
            <v:shape id="_x0000_s1098" style="position:absolute;top:640;width:4530;height:4041" coordorigin=",640" coordsize="4530,4041" path="m4530,640l,640,,4681r4530,l4530,640xe" fillcolor="#2f2327" stroked="f">
              <v:path arrowok="t"/>
            </v:shape>
            <v:shape id="_x0000_s1097" style="position:absolute;left:108;top:2512;width:4310;height:292" coordorigin="108,2512" coordsize="4310,292" path="m108,2804r4310,l4418,2512r-4310,l108,2804xe" fillcolor="#2f2327" stroked="f">
              <v:path arrowok="t"/>
            </v:shape>
            <v:shape id="_x0000_s1096" style="position:absolute;top:4681;width:4530;height:1145" coordorigin=",4681" coordsize="4530,1145" path="m4530,4681l,4681,,5825r4530,l4530,4681xe" fillcolor="#2f2327" stroked="f">
              <v:path arrowok="t"/>
            </v:shape>
            <v:shape id="_x0000_s1095" style="position:absolute;left:108;top:4681;width:4310;height:480" coordorigin="108,4681" coordsize="4310,480" path="m4418,4681r-4310,l108,5161r4310,l4418,4681xe" fillcolor="#2f2327" stroked="f">
              <v:path arrowok="t"/>
            </v:shape>
            <v:shape id="_x0000_s1094" style="position:absolute;left:108;top:5161;width:4310;height:316" coordorigin="108,5161" coordsize="4310,316" path="m108,5477r4310,l4418,5161r-4310,l108,5477xe" fillcolor="#2f2327" stroked="f">
              <v:path arrowok="t"/>
            </v:shape>
            <v:shape id="_x0000_s1093" style="position:absolute;left:108;top:5477;width:4310;height:348" coordorigin="108,5477" coordsize="4310,348" path="m108,5825r4310,l4418,5477r-4310,l108,5825xe" fillcolor="#2f2327" stroked="f">
              <v:path arrowok="t"/>
            </v:shape>
            <v:shape id="_x0000_s1092" style="position:absolute;top:5826;width:4530;height:1728" coordorigin=",5826" coordsize="4530,1728" path="m4530,5826l,5826,,7554r4530,l4530,5826xe" fillcolor="#2f2327" stroked="f">
              <v:path arrowok="t"/>
            </v:shape>
            <v:shape id="_x0000_s1091" style="position:absolute;left:108;top:5826;width:4310;height:344" coordorigin="108,5826" coordsize="4310,344" path="m108,6170r4310,l4418,5826r-4310,l108,6170xe" fillcolor="#2f2327" stroked="f">
              <v:path arrowok="t"/>
            </v:shape>
            <v:shape id="_x0000_s1090" style="position:absolute;left:108;top:6169;width:4310;height:348" coordorigin="108,6169" coordsize="4310,348" path="m108,6517r4310,l4418,6169r-4310,l108,6517xe" fillcolor="#2f2327" stroked="f">
              <v:path arrowok="t"/>
            </v:shape>
            <v:shape id="_x0000_s1089" style="position:absolute;left:108;top:6518;width:4310;height:344" coordorigin="108,6518" coordsize="4310,344" path="m108,6862r4310,l4418,6518r-4310,l108,6862xe" fillcolor="#2f2327" stroked="f">
              <v:path arrowok="t"/>
            </v:shape>
            <v:shape id="_x0000_s1088" style="position:absolute;left:108;top:6862;width:4310;height:348" coordorigin="108,6862" coordsize="4310,348" path="m108,7210r4310,l4418,6862r-4310,l108,7210xe" fillcolor="#2f2327" stroked="f">
              <v:path arrowok="t"/>
            </v:shape>
            <v:shape id="_x0000_s1087" style="position:absolute;left:108;top:7210;width:4310;height:344" coordorigin="108,7210" coordsize="4310,344" path="m108,7554r4310,l4418,7210r-4310,l108,7554xe" fillcolor="#2f2327" stroked="f">
              <v:path arrowok="t"/>
            </v:shape>
            <v:shape id="_x0000_s1086" style="position:absolute;top:7554;width:708;height:493" coordorigin=",7554" coordsize="708,493" path="m708,7554l,7554r,492l708,8046r,-492xe" fillcolor="#2f2327" stroked="f">
              <v:path arrowok="t"/>
            </v:shape>
            <v:shape id="_x0000_s1085" style="position:absolute;left:108;top:7554;width:492;height:320" coordorigin="108,7554" coordsize="492,320" path="m108,7874r492,l600,7554r-492,l108,7874xe" fillcolor="#2f2327" stroked="f">
              <v:path arrowok="t"/>
            </v:shape>
            <v:shape id="_x0000_s1084" style="position:absolute;left:708;top:7554;width:3822;height:493" coordorigin="708,7554" coordsize="3822,493" path="m708,8046r3822,l4530,7554r-3822,l708,8046xe" fillcolor="#2f2327" stroked="f">
              <v:path arrowok="t"/>
            </v:shape>
            <v:shape id="_x0000_s1083" style="position:absolute;left:817;top:7554;width:3601;height:373" coordorigin="817,7554" coordsize="3601,373" path="m817,7926r3601,l4418,7554r-3601,l817,7926xe" fillcolor="#2f2327" stroked="f">
              <v:path arrowok="t"/>
            </v:shape>
            <v:shape id="_x0000_s1082" style="position:absolute;top:8046;width:1277;height:496" coordorigin=",8046" coordsize="1277,496" path="m1277,8046l,8046r,496l1277,8542r,-496xe" fillcolor="#2f2327" stroked="f">
              <v:path arrowok="t"/>
            </v:shape>
            <v:shape id="_x0000_s1081" style="position:absolute;left:108;top:8046;width:1061;height:320" coordorigin="108,8046" coordsize="1061,320" path="m108,8366r1061,l1169,8046r-1061,l108,8366xe" fillcolor="#2f2327" stroked="f">
              <v:path arrowok="t"/>
            </v:shape>
            <v:shape id="_x0000_s1080" style="position:absolute;left:1277;top:8046;width:3253;height:496" coordorigin="1277,8046" coordsize="3253,496" path="m1277,8542r3253,l4530,8046r-3253,l1277,8542xe" fillcolor="#2f2327" stroked="f">
              <v:path arrowok="t"/>
            </v:shape>
            <v:shape id="_x0000_s1079" style="position:absolute;left:1385;top:8046;width:3033;height:320" coordorigin="1385,8046" coordsize="3033,320" path="m1385,8366r3033,l4418,8046r-3033,l1385,8366xe" fillcolor="#2f2327" stroked="f">
              <v:path arrowok="t"/>
            </v:shape>
            <v:shape id="_x0000_s1078" style="position:absolute;left:1385;top:8332;width:2589;height:0" coordorigin="1385,8332" coordsize="2589,0" path="m1385,8332r2588,e" filled="f" strokecolor="#0462c1" strokeweight=".7pt">
              <v:path arrowok="t"/>
            </v:shape>
            <v:shape id="_x0000_s1077" style="position:absolute;top:8542;width:1277;height:492" coordorigin=",8542" coordsize="1277,492" path="m1277,8542l,8542r,492l1277,9034r,-492xe" fillcolor="#2f2327" stroked="f">
              <v:path arrowok="t"/>
            </v:shape>
            <v:shape id="_x0000_s1076" style="position:absolute;left:108;top:8542;width:1061;height:320" coordorigin="108,8542" coordsize="1061,320" path="m108,8862r1061,l1169,8542r-1061,l108,8862xe" fillcolor="#2f2327" stroked="f">
              <v:path arrowok="t"/>
            </v:shape>
            <v:shape id="_x0000_s1075" style="position:absolute;left:1277;top:8542;width:3253;height:492" coordorigin="1277,8542" coordsize="3253,492" path="m1277,9034r3253,l4530,8542r-3253,l1277,9034xe" fillcolor="#2f2327" stroked="f">
              <v:path arrowok="t"/>
            </v:shape>
            <v:shape id="_x0000_s1074" style="position:absolute;left:1385;top:8542;width:3033;height:320" coordorigin="1385,8542" coordsize="3033,320" path="m1385,8862r3033,l4418,8542r-3033,l1385,8862xe" fillcolor="#2f2327" stroked="f">
              <v:path arrowok="t"/>
            </v:shape>
            <v:shape id="_x0000_s1073" style="position:absolute;top:9034;width:1277;height:492" coordorigin=",9034" coordsize="1277,492" path="m1277,9034l,9034r,492l1277,9526r,-492xe" fillcolor="#2f2327" stroked="f">
              <v:path arrowok="t"/>
            </v:shape>
            <v:shape id="_x0000_s1072" style="position:absolute;left:108;top:9034;width:1061;height:320" coordorigin="108,9034" coordsize="1061,320" path="m108,9354r1061,l1169,9034r-1061,l108,9354xe" fillcolor="#2f2327" stroked="f">
              <v:path arrowok="t"/>
            </v:shape>
            <v:shape id="_x0000_s1071" style="position:absolute;left:1277;top:9034;width:3253;height:492" coordorigin="1277,9034" coordsize="3253,492" path="m1277,9526r3253,l4530,9034r-3253,l1277,9526xe" fillcolor="#2f2327" stroked="f">
              <v:path arrowok="t"/>
            </v:shape>
            <v:shape id="_x0000_s1070" style="position:absolute;left:1385;top:9034;width:3033;height:320" coordorigin="1385,9034" coordsize="3033,320" path="m1385,9354r3033,l4418,9034r-3033,l1385,9354xe" fillcolor="#2f2327" stroked="f">
              <v:path arrowok="t"/>
            </v:shape>
            <v:shape id="_x0000_s1069" style="position:absolute;top:9526;width:4530;height:496" coordorigin=",9526" coordsize="4530,496" path="m4530,9526l,9526r,496l4530,10022r,-496xe" fillcolor="#2f2327" stroked="f">
              <v:path arrowok="t"/>
            </v:shape>
            <v:shape id="_x0000_s1068" style="position:absolute;left:108;top:9526;width:4310;height:320" coordorigin="108,9526" coordsize="4310,320" path="m108,9846r4310,l4418,9526r-4310,l108,9846xe" fillcolor="#2f2327" stroked="f">
              <v:path arrowok="t"/>
            </v:shape>
            <v:shape id="_x0000_s1067" style="position:absolute;top:10023;width:708;height:492" coordorigin=",10023" coordsize="708,492" path="m708,10023r-708,l,10515r708,l708,10023xe" fillcolor="#2f2327" stroked="f">
              <v:path arrowok="t"/>
            </v:shape>
            <v:shape id="_x0000_s1066" style="position:absolute;left:108;top:10022;width:492;height:316" coordorigin="108,10022" coordsize="492,316" path="m600,10023r-492,l108,10338r492,l600,10023xe" fillcolor="#2f2327" stroked="f">
              <v:path arrowok="t"/>
            </v:shape>
            <v:shape id="_x0000_s1065" style="position:absolute;left:708;top:10023;width:3822;height:492" coordorigin="708,10023" coordsize="3822,492" path="m708,10515r3822,l4530,10023r-3822,l708,10515xe" fillcolor="#2f2327" stroked="f">
              <v:path arrowok="t"/>
            </v:shape>
            <v:shape id="_x0000_s1064" style="position:absolute;left:817;top:10023;width:3601;height:372" coordorigin="817,10023" coordsize="3601,372" path="m817,10395r3601,l4418,10023r-3601,l817,10395xe" fillcolor="#2f2327" stroked="f">
              <v:path arrowok="t"/>
            </v:shape>
            <v:shape id="_x0000_s1063" style="position:absolute;top:10515;width:4530;height:636" coordorigin=",10515" coordsize="4530,636" path="m4530,10515l,10515r,636l4530,11151r,-636xe" fillcolor="#2f2327" stroked="f">
              <v:path arrowok="t"/>
            </v:shape>
            <v:shape id="_x0000_s1062" style="position:absolute;left:108;top:10515;width:4310;height:320" coordorigin="108,10515" coordsize="4310,320" path="m108,10835r4310,l4418,10515r-4310,l108,10835xe" fillcolor="#2f2327" stroked="f">
              <v:path arrowok="t"/>
            </v:shape>
            <v:shape id="_x0000_s1061" style="position:absolute;left:108;top:10835;width:4310;height:316" coordorigin="108,10835" coordsize="4310,316" path="m108,11151r4310,l4418,10835r-4310,l108,11151xe" fillcolor="#2f2327" stroked="f">
              <v:path arrowok="t"/>
            </v:shape>
            <v:shape id="_x0000_s1060" style="position:absolute;top:11151;width:4530;height:960" coordorigin=",11151" coordsize="4530,960" path="m4530,11151l,11151r,960l4530,12111r,-960xe" fillcolor="#2f2327" stroked="f">
              <v:path arrowok="t"/>
            </v:shape>
            <v:shape id="_x0000_s1059" style="position:absolute;left:108;top:11151;width:4310;height:320" coordorigin="108,11151" coordsize="4310,320" path="m108,11471r4310,l4418,11151r-4310,l108,11471xe" fillcolor="#2f2327" stroked="f">
              <v:path arrowok="t"/>
            </v:shape>
            <v:shape id="_x0000_s1058" style="position:absolute;left:108;top:11471;width:4310;height:320" coordorigin="108,11471" coordsize="4310,320" path="m108,11791r4310,l4418,11471r-4310,l108,11791xe" fillcolor="#2f2327" stroked="f">
              <v:path arrowok="t"/>
            </v:shape>
            <v:shape id="_x0000_s1057" style="position:absolute;left:108;top:11791;width:4310;height:320" coordorigin="108,11791" coordsize="4310,320" path="m108,12111r4310,l4418,11791r-4310,l108,12111xe" fillcolor="#2f2327" stroked="f">
              <v:path arrowok="t"/>
            </v:shape>
            <v:shape id="_x0000_s1056" style="position:absolute;top:12111;width:4530;height:636" coordorigin=",12111" coordsize="4530,636" path="m4530,12111l,12111r,636l4530,12747r,-636xe" fillcolor="#2f2327" stroked="f">
              <v:path arrowok="t"/>
            </v:shape>
            <v:shape id="_x0000_s1055" style="position:absolute;left:108;top:12111;width:4310;height:320" coordorigin="108,12111" coordsize="4310,320" path="m108,12431r4310,l4418,12111r-4310,l108,12431xe" fillcolor="#2f2327" stroked="f">
              <v:path arrowok="t"/>
            </v:shape>
            <v:shape id="_x0000_s1054" style="position:absolute;left:108;top:12431;width:4310;height:316" coordorigin="108,12431" coordsize="4310,316" path="m108,12747r4310,l4418,12431r-4310,l108,12747xe" fillcolor="#2f2327" stroked="f">
              <v:path arrowok="t"/>
            </v:shape>
            <v:shape id="_x0000_s1053" style="position:absolute;top:12747;width:4530;height:496" coordorigin=",12747" coordsize="4530,496" path="m4530,12747l,12747r,496l4530,13243r,-496xe" fillcolor="#2f2327" stroked="f">
              <v:path arrowok="t"/>
            </v:shape>
            <v:shape id="_x0000_s1052" style="position:absolute;left:108;top:12747;width:4310;height:320" coordorigin="108,12747" coordsize="4310,320" path="m108,13067r4310,l4418,12747r-4310,l108,13067xe" fillcolor="#2f2327" stroked="f">
              <v:path arrowok="t"/>
            </v:shape>
            <v:shape id="_x0000_s1051" style="position:absolute;top:13243;width:4530;height:492" coordorigin=",13243" coordsize="4530,492" path="m4530,13243l,13243r,492l4530,13735r,-492xe" fillcolor="#2f2327" stroked="f">
              <v:path arrowok="t"/>
            </v:shape>
            <v:shape id="_x0000_s1050" style="position:absolute;left:108;top:13243;width:4310;height:320" coordorigin="108,13243" coordsize="4310,320" path="m108,13563r4310,l4418,13243r-4310,l108,13563xe" fillcolor="#2f2327" stroked="f">
              <v:path arrowok="t"/>
            </v:shape>
            <v:shape id="_x0000_s1049" style="position:absolute;top:13735;width:708;height:492" coordorigin=",13735" coordsize="708,492" path="m708,13735r-708,l,14227r708,l708,13735xe" fillcolor="#2f2327" stroked="f">
              <v:path arrowok="t"/>
            </v:shape>
            <v:shape id="_x0000_s1048" style="position:absolute;left:108;top:13735;width:492;height:320" coordorigin="108,13735" coordsize="492,320" path="m108,14055r492,l600,13735r-492,l108,14055xe" fillcolor="#2f2327" stroked="f">
              <v:path arrowok="t"/>
            </v:shape>
            <v:shape id="_x0000_s1047" style="position:absolute;left:708;top:13735;width:3822;height:492" coordorigin="708,13735" coordsize="3822,492" path="m708,14227r3822,l4530,13735r-3822,l708,14227xe" fillcolor="#2f2327" stroked="f">
              <v:path arrowok="t"/>
            </v:shape>
            <v:shape id="_x0000_s1046" style="position:absolute;left:817;top:13735;width:3601;height:372" coordorigin="817,13735" coordsize="3601,372" path="m817,14107r3601,l4418,13735r-3601,l817,14107xe" fillcolor="#2f2327" stroked="f">
              <v:path arrowok="t"/>
            </v:shape>
            <v:shape id="_x0000_s1045" style="position:absolute;top:14227;width:4530;height:493" coordorigin=",14227" coordsize="4530,493" path="m4530,14227l,14227r,493l4530,14720r,-493xe" fillcolor="#2f2327" stroked="f">
              <v:path arrowok="t"/>
            </v:shape>
            <v:shape id="_x0000_s1044" style="position:absolute;left:108;top:14227;width:4310;height:345" coordorigin="108,14227" coordsize="4310,345" path="m4418,14227r-4310,l108,14572r4310,l4418,14227xe" fillcolor="#2f2327" stroked="f">
              <v:path arrowok="t"/>
            </v:shape>
            <v:shape id="_x0000_s1043" style="position:absolute;top:14720;width:4530;height:496" coordorigin=",14720" coordsize="4530,496" path="m4530,14720l,14720r,496l4530,15216r,-496xe" fillcolor="#2f2327" stroked="f">
              <v:path arrowok="t"/>
            </v:shape>
            <v:shape id="_x0000_s1042" style="position:absolute;left:108;top:14720;width:4310;height:320" coordorigin="108,14720" coordsize="4310,320" path="m4418,14720r-4310,l108,15040r4310,l4418,14720xe" fillcolor="#2f2327" stroked="f">
              <v:path arrowok="t"/>
            </v:shape>
            <v:shape id="_x0000_s1041" style="position:absolute;top:15216;width:4530;height:1528" coordorigin=",15216" coordsize="4530,1528" path="m4530,15216l,15216r,1528l4530,16744r,-1528xe" fillcolor="#2f2327" stroked="f">
              <v:path arrowok="t"/>
            </v:shape>
            <v:shape id="_x0000_s1040" style="position:absolute;left:108;top:15216;width:4310;height:320" coordorigin="108,15216" coordsize="4310,320" path="m108,15536r4310,l4418,15216r-4310,l108,15536xe" fillcolor="#2f2327" stroked="f">
              <v:path arrowok="t"/>
            </v:shape>
            <v:shape id="_x0000_s1039" type="#_x0000_t75" style="position:absolute;left:618;top:8106;width:336;height:226">
              <v:imagedata r:id="rId9" o:title=""/>
            </v:shape>
            <v:shape id="_x0000_s1038" type="#_x0000_t75" style="position:absolute;left:629;top:8575;width:313;height:226">
              <v:imagedata r:id="rId10" o:title=""/>
            </v:shape>
            <v:shape id="_x0000_s1037" type="#_x0000_t75" style="position:absolute;left:645;top:9056;width:282;height:226">
              <v:imagedata r:id="rId11" o:title=""/>
            </v:shape>
            <v:shape id="_x0000_s1036" style="position:absolute;left:3363;top:7747;width:1168;height:0" coordorigin="3363,7747" coordsize="1168,0" path="m3363,7747r1168,e" filled="f" strokecolor="#f4ede8" strokeweight="2.25pt">
              <v:path arrowok="t"/>
            </v:shape>
            <v:shape id="_x0000_s1035" style="position:absolute;left:3560;top:10243;width:1477;height:0" coordorigin="3560,10243" coordsize="1477,0" path="m3560,10243r1477,e" filled="f" strokecolor="#f4ede8" strokeweight="2.25pt">
              <v:path arrowok="t"/>
            </v:shape>
            <v:shape id="_x0000_s1034" style="position:absolute;left:2804;top:13900;width:1727;height:0" coordorigin="2804,13900" coordsize="1727,0" path="m2804,13900r1727,e" filled="f" strokecolor="#f4ede8" strokeweight="2.25pt">
              <v:path arrowok="t"/>
            </v:shape>
            <v:shape id="_x0000_s1033" type="#_x0000_t75" style="position:absolute;left:951;top:-379;width:2561;height:4434">
              <v:imagedata r:id="rId12" o:title=""/>
            </v:shape>
            <w10:wrap anchorx="page" anchory="page"/>
          </v:group>
        </w:pict>
      </w:r>
      <w:r>
        <w:pict w14:anchorId="5726F062">
          <v:group id="_x0000_s1030" style="position:absolute;left:0;text-align:left;margin-left:0;margin-top:0;width:595.4pt;height:842pt;z-index:-251661824;mso-position-horizontal-relative:page;mso-position-vertical-relative:page" coordsize="11908,16840">
            <v:shape id="_x0000_s1031" style="position:absolute;width:11908;height:16840" coordsize="11908,16840" path="m,16840r11908,l11908,,,,,16840xe" fillcolor="#f4ede8" stroked="f">
              <v:path arrowok="t"/>
            </v:shape>
            <w10:wrap anchorx="page" anchory="page"/>
          </v:group>
        </w:pict>
      </w:r>
      <w:hyperlink r:id="rId13">
        <w:r w:rsidR="00497A24" w:rsidRPr="00E86D2A">
          <w:rPr>
            <w:rFonts w:ascii="Segoe UI" w:eastAsia="Segoe UI" w:hAnsi="Segoe UI" w:cs="Segoe UI"/>
            <w:color w:val="FFFFFF" w:themeColor="background1"/>
            <w:spacing w:val="-2"/>
            <w:sz w:val="24"/>
            <w:szCs w:val="24"/>
          </w:rPr>
          <w:t>s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2"/>
            <w:sz w:val="24"/>
            <w:szCs w:val="24"/>
          </w:rPr>
          <w:t>a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1"/>
            <w:sz w:val="24"/>
            <w:szCs w:val="24"/>
          </w:rPr>
          <w:t>c</w:t>
        </w:r>
        <w:r w:rsidR="00497A24" w:rsidRPr="00E86D2A">
          <w:rPr>
            <w:rFonts w:ascii="Segoe UI" w:eastAsia="Segoe UI" w:hAnsi="Segoe UI" w:cs="Segoe UI"/>
            <w:color w:val="FFFFFF" w:themeColor="background1"/>
            <w:sz w:val="24"/>
            <w:szCs w:val="24"/>
          </w:rPr>
          <w:t>h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2"/>
            <w:sz w:val="24"/>
            <w:szCs w:val="24"/>
          </w:rPr>
          <w:t>a</w:t>
        </w:r>
        <w:r w:rsidR="00497A24" w:rsidRPr="00E86D2A">
          <w:rPr>
            <w:rFonts w:ascii="Segoe UI" w:eastAsia="Segoe UI" w:hAnsi="Segoe UI" w:cs="Segoe UI"/>
            <w:color w:val="FFFFFF" w:themeColor="background1"/>
            <w:sz w:val="24"/>
            <w:szCs w:val="24"/>
          </w:rPr>
          <w:t>ru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2"/>
            <w:sz w:val="24"/>
            <w:szCs w:val="24"/>
          </w:rPr>
          <w:t>m</w:t>
        </w:r>
        <w:r w:rsidR="00497A24" w:rsidRPr="00E86D2A">
          <w:rPr>
            <w:rFonts w:ascii="Segoe UI" w:eastAsia="Segoe UI" w:hAnsi="Segoe UI" w:cs="Segoe UI"/>
            <w:color w:val="FFFFFF" w:themeColor="background1"/>
            <w:sz w:val="24"/>
            <w:szCs w:val="24"/>
          </w:rPr>
          <w:t>nz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-1"/>
            <w:sz w:val="24"/>
            <w:szCs w:val="24"/>
          </w:rPr>
          <w:t>@g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1"/>
            <w:sz w:val="24"/>
            <w:szCs w:val="24"/>
          </w:rPr>
          <w:t>m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-2"/>
            <w:sz w:val="24"/>
            <w:szCs w:val="24"/>
          </w:rPr>
          <w:t>a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2"/>
            <w:sz w:val="24"/>
            <w:szCs w:val="24"/>
          </w:rPr>
          <w:t>il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-4"/>
            <w:sz w:val="24"/>
            <w:szCs w:val="24"/>
          </w:rPr>
          <w:t>.</w:t>
        </w:r>
        <w:r w:rsidR="00497A24" w:rsidRPr="00E86D2A">
          <w:rPr>
            <w:rFonts w:ascii="Segoe UI" w:eastAsia="Segoe UI" w:hAnsi="Segoe UI" w:cs="Segoe UI"/>
            <w:color w:val="FFFFFF" w:themeColor="background1"/>
            <w:spacing w:val="1"/>
            <w:sz w:val="24"/>
            <w:szCs w:val="24"/>
          </w:rPr>
          <w:t>c</w:t>
        </w:r>
        <w:r w:rsidR="00497A24" w:rsidRPr="00E86D2A">
          <w:rPr>
            <w:rFonts w:ascii="Segoe UI" w:eastAsia="Segoe UI" w:hAnsi="Segoe UI" w:cs="Segoe UI"/>
            <w:color w:val="FFFFFF" w:themeColor="background1"/>
            <w:sz w:val="24"/>
            <w:szCs w:val="24"/>
          </w:rPr>
          <w:t>om</w:t>
        </w:r>
      </w:hyperlink>
    </w:p>
    <w:p w14:paraId="52067441" w14:textId="77777777" w:rsidR="001B7037" w:rsidRDefault="001B7037" w:rsidP="001B7037">
      <w:pPr>
        <w:rPr>
          <w:rFonts w:ascii="Segoe UI" w:eastAsia="Segoe UI" w:hAnsi="Segoe UI" w:cs="Segoe UI"/>
          <w:color w:val="FFFFFF"/>
          <w:sz w:val="24"/>
          <w:szCs w:val="24"/>
        </w:rPr>
      </w:pPr>
    </w:p>
    <w:p w14:paraId="15AF8C29" w14:textId="733543E0" w:rsidR="001B7037" w:rsidRPr="001B7037" w:rsidRDefault="00497A24" w:rsidP="001B7037">
      <w:pPr>
        <w:ind w:left="1325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FFFFFF"/>
          <w:sz w:val="24"/>
          <w:szCs w:val="24"/>
        </w:rPr>
        <w:t>+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628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1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36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6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27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8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1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9</w:t>
      </w:r>
      <w:r>
        <w:rPr>
          <w:rFonts w:ascii="Segoe UI" w:eastAsia="Segoe UI" w:hAnsi="Segoe UI" w:cs="Segoe UI"/>
          <w:color w:val="FFFFFF"/>
          <w:sz w:val="24"/>
          <w:szCs w:val="24"/>
        </w:rPr>
        <w:t>8</w:t>
      </w:r>
    </w:p>
    <w:p w14:paraId="06231442" w14:textId="70E82A66" w:rsidR="009E580E" w:rsidRDefault="00497A24">
      <w:pPr>
        <w:ind w:left="1325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P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al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m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g</w:t>
      </w:r>
      <w:r>
        <w:rPr>
          <w:rFonts w:ascii="Segoe UI" w:eastAsia="Segoe UI" w:hAnsi="Segoe UI" w:cs="Segoe UI"/>
          <w:color w:val="FFFFFF"/>
          <w:sz w:val="24"/>
          <w:szCs w:val="24"/>
        </w:rPr>
        <w:t>,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In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FFFFFF"/>
          <w:sz w:val="24"/>
          <w:szCs w:val="24"/>
        </w:rPr>
        <w:t>on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es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z w:val="24"/>
          <w:szCs w:val="24"/>
        </w:rPr>
        <w:t>a</w:t>
      </w:r>
    </w:p>
    <w:p w14:paraId="0ACCD024" w14:textId="77777777" w:rsidR="009E580E" w:rsidRDefault="009E580E">
      <w:pPr>
        <w:spacing w:line="200" w:lineRule="exact"/>
      </w:pPr>
    </w:p>
    <w:p w14:paraId="6E59B657" w14:textId="77777777" w:rsidR="009E580E" w:rsidRDefault="009E580E">
      <w:pPr>
        <w:spacing w:line="200" w:lineRule="exact"/>
      </w:pPr>
    </w:p>
    <w:p w14:paraId="02B50977" w14:textId="77777777" w:rsidR="009E580E" w:rsidRDefault="009E580E">
      <w:pPr>
        <w:spacing w:before="6" w:line="260" w:lineRule="exact"/>
        <w:rPr>
          <w:sz w:val="26"/>
          <w:szCs w:val="26"/>
        </w:rPr>
      </w:pPr>
    </w:p>
    <w:p w14:paraId="7638D665" w14:textId="77777777" w:rsidR="009E580E" w:rsidRDefault="00497A24">
      <w:pPr>
        <w:ind w:left="757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color w:val="FFFFFF"/>
          <w:sz w:val="28"/>
          <w:szCs w:val="28"/>
        </w:rPr>
        <w:t>SK</w:t>
      </w:r>
      <w:r>
        <w:rPr>
          <w:rFonts w:ascii="Segoe UI" w:eastAsia="Segoe UI" w:hAnsi="Segoe UI" w:cs="Segoe UI"/>
          <w:color w:val="FFFFFF"/>
          <w:spacing w:val="1"/>
          <w:sz w:val="28"/>
          <w:szCs w:val="28"/>
        </w:rPr>
        <w:t>I</w:t>
      </w:r>
      <w:r>
        <w:rPr>
          <w:rFonts w:ascii="Segoe UI" w:eastAsia="Segoe UI" w:hAnsi="Segoe UI" w:cs="Segoe UI"/>
          <w:color w:val="FFFFFF"/>
          <w:sz w:val="28"/>
          <w:szCs w:val="28"/>
        </w:rPr>
        <w:t xml:space="preserve">LL </w:t>
      </w:r>
      <w:r>
        <w:rPr>
          <w:rFonts w:ascii="Segoe UI" w:eastAsia="Segoe UI" w:hAnsi="Segoe UI" w:cs="Segoe UI"/>
          <w:color w:val="FFFFFF"/>
          <w:spacing w:val="-1"/>
          <w:sz w:val="28"/>
          <w:szCs w:val="28"/>
        </w:rPr>
        <w:t>AN</w:t>
      </w:r>
      <w:r>
        <w:rPr>
          <w:rFonts w:ascii="Segoe UI" w:eastAsia="Segoe UI" w:hAnsi="Segoe UI" w:cs="Segoe UI"/>
          <w:color w:val="FFFFFF"/>
          <w:sz w:val="28"/>
          <w:szCs w:val="28"/>
        </w:rPr>
        <w:t>D</w:t>
      </w:r>
      <w:r>
        <w:rPr>
          <w:rFonts w:ascii="Segoe UI" w:eastAsia="Segoe UI" w:hAnsi="Segoe UI" w:cs="Segoe UI"/>
          <w:color w:val="FFFFFF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FFFFFF"/>
          <w:spacing w:val="1"/>
          <w:sz w:val="28"/>
          <w:szCs w:val="28"/>
        </w:rPr>
        <w:t>I</w:t>
      </w:r>
      <w:r>
        <w:rPr>
          <w:rFonts w:ascii="Segoe UI" w:eastAsia="Segoe UI" w:hAnsi="Segoe UI" w:cs="Segoe UI"/>
          <w:color w:val="FFFFFF"/>
          <w:spacing w:val="-1"/>
          <w:sz w:val="28"/>
          <w:szCs w:val="28"/>
        </w:rPr>
        <w:t>N</w:t>
      </w:r>
      <w:r>
        <w:rPr>
          <w:rFonts w:ascii="Segoe UI" w:eastAsia="Segoe UI" w:hAnsi="Segoe UI" w:cs="Segoe UI"/>
          <w:color w:val="FFFFFF"/>
          <w:spacing w:val="1"/>
          <w:sz w:val="28"/>
          <w:szCs w:val="28"/>
        </w:rPr>
        <w:t>T</w:t>
      </w:r>
      <w:r>
        <w:rPr>
          <w:rFonts w:ascii="Segoe UI" w:eastAsia="Segoe UI" w:hAnsi="Segoe UI" w:cs="Segoe UI"/>
          <w:color w:val="FFFFFF"/>
          <w:spacing w:val="-2"/>
          <w:sz w:val="28"/>
          <w:szCs w:val="28"/>
        </w:rPr>
        <w:t>E</w:t>
      </w:r>
      <w:r>
        <w:rPr>
          <w:rFonts w:ascii="Segoe UI" w:eastAsia="Segoe UI" w:hAnsi="Segoe UI" w:cs="Segoe UI"/>
          <w:color w:val="FFFFFF"/>
          <w:sz w:val="28"/>
          <w:szCs w:val="28"/>
        </w:rPr>
        <w:t>R</w:t>
      </w:r>
      <w:r>
        <w:rPr>
          <w:rFonts w:ascii="Segoe UI" w:eastAsia="Segoe UI" w:hAnsi="Segoe UI" w:cs="Segoe UI"/>
          <w:color w:val="FFFFFF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FFFFFF"/>
          <w:sz w:val="28"/>
          <w:szCs w:val="28"/>
        </w:rPr>
        <w:t>ST</w:t>
      </w:r>
    </w:p>
    <w:p w14:paraId="7D85DB6C" w14:textId="77777777" w:rsidR="009E580E" w:rsidRDefault="009E580E">
      <w:pPr>
        <w:spacing w:before="3" w:line="120" w:lineRule="exact"/>
        <w:rPr>
          <w:sz w:val="12"/>
          <w:szCs w:val="12"/>
        </w:rPr>
      </w:pPr>
    </w:p>
    <w:p w14:paraId="133FC363" w14:textId="77777777" w:rsidR="009E580E" w:rsidRDefault="00497A24">
      <w:pPr>
        <w:ind w:left="408" w:right="-68"/>
        <w:rPr>
          <w:rFonts w:ascii="Segoe UI" w:eastAsia="Segoe UI" w:hAnsi="Segoe UI" w:cs="Segoe UI"/>
          <w:sz w:val="24"/>
          <w:szCs w:val="24"/>
        </w:rPr>
      </w:pPr>
      <w:r>
        <w:rPr>
          <w:color w:val="FFFFFF"/>
          <w:w w:val="131"/>
          <w:sz w:val="24"/>
          <w:szCs w:val="24"/>
        </w:rPr>
        <w:t xml:space="preserve">•  </w:t>
      </w:r>
      <w:r>
        <w:rPr>
          <w:color w:val="FFFFFF"/>
          <w:spacing w:val="14"/>
          <w:w w:val="13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x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pe</w:t>
      </w:r>
      <w:r>
        <w:rPr>
          <w:rFonts w:ascii="Segoe UI" w:eastAsia="Segoe UI" w:hAnsi="Segoe UI" w:cs="Segoe UI"/>
          <w:color w:val="FFFFFF"/>
          <w:sz w:val="24"/>
          <w:szCs w:val="24"/>
        </w:rPr>
        <w:t>r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c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z w:val="24"/>
          <w:szCs w:val="24"/>
        </w:rPr>
        <w:t>d</w:t>
      </w:r>
      <w:r>
        <w:rPr>
          <w:rFonts w:ascii="Segoe UI" w:eastAsia="Segoe UI" w:hAnsi="Segoe UI" w:cs="Segoe UI"/>
          <w:color w:val="FFFFFF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z w:val="24"/>
          <w:szCs w:val="24"/>
        </w:rPr>
        <w:t xml:space="preserve">s 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g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li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FFFFFF"/>
          <w:sz w:val="24"/>
          <w:szCs w:val="24"/>
        </w:rPr>
        <w:t>h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S</w:t>
      </w:r>
      <w:r>
        <w:rPr>
          <w:rFonts w:ascii="Segoe UI" w:eastAsia="Segoe UI" w:hAnsi="Segoe UI" w:cs="Segoe UI"/>
          <w:color w:val="FFFFFF"/>
          <w:spacing w:val="3"/>
          <w:sz w:val="24"/>
          <w:szCs w:val="24"/>
        </w:rPr>
        <w:t>p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z w:val="24"/>
          <w:szCs w:val="24"/>
        </w:rPr>
        <w:t>k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z w:val="24"/>
          <w:szCs w:val="24"/>
        </w:rPr>
        <w:t>r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of</w:t>
      </w:r>
    </w:p>
    <w:p w14:paraId="103757E7" w14:textId="77777777" w:rsidR="009E580E" w:rsidRDefault="00497A24">
      <w:pPr>
        <w:spacing w:line="300" w:lineRule="exact"/>
        <w:ind w:left="769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P</w:t>
      </w:r>
      <w:r>
        <w:rPr>
          <w:rFonts w:ascii="Segoe UI" w:eastAsia="Segoe UI" w:hAnsi="Segoe UI" w:cs="Segoe UI"/>
          <w:color w:val="FFFFFF"/>
          <w:sz w:val="24"/>
          <w:szCs w:val="24"/>
        </w:rPr>
        <w:t>r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z w:val="24"/>
          <w:szCs w:val="24"/>
        </w:rPr>
        <w:t>on</w:t>
      </w:r>
    </w:p>
    <w:p w14:paraId="3633EF77" w14:textId="77777777" w:rsidR="009E580E" w:rsidRDefault="00497A24">
      <w:pPr>
        <w:tabs>
          <w:tab w:val="left" w:pos="760"/>
        </w:tabs>
        <w:spacing w:before="1"/>
        <w:ind w:left="769" w:right="39" w:hanging="361"/>
        <w:jc w:val="both"/>
        <w:rPr>
          <w:rFonts w:ascii="Segoe UI" w:eastAsia="Segoe UI" w:hAnsi="Segoe UI" w:cs="Segoe UI"/>
          <w:sz w:val="24"/>
          <w:szCs w:val="24"/>
        </w:rPr>
      </w:pPr>
      <w:r>
        <w:rPr>
          <w:color w:val="FFFFFF"/>
          <w:w w:val="131"/>
          <w:sz w:val="24"/>
          <w:szCs w:val="24"/>
        </w:rPr>
        <w:t>•</w:t>
      </w:r>
      <w:r>
        <w:rPr>
          <w:color w:val="FFFFFF"/>
          <w:sz w:val="24"/>
          <w:szCs w:val="24"/>
        </w:rPr>
        <w:tab/>
      </w:r>
      <w:r>
        <w:rPr>
          <w:rFonts w:ascii="Segoe UI" w:eastAsia="Segoe UI" w:hAnsi="Segoe UI" w:cs="Segoe UI"/>
          <w:color w:val="FFFFFF"/>
          <w:sz w:val="24"/>
          <w:szCs w:val="24"/>
        </w:rPr>
        <w:t>G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FFFFFF"/>
          <w:sz w:val="24"/>
          <w:szCs w:val="24"/>
        </w:rPr>
        <w:t>od</w:t>
      </w:r>
      <w:r>
        <w:rPr>
          <w:rFonts w:ascii="Segoe UI" w:eastAsia="Segoe UI" w:hAnsi="Segoe UI" w:cs="Segoe UI"/>
          <w:color w:val="FFFFFF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al</w:t>
      </w:r>
      <w:r>
        <w:rPr>
          <w:rFonts w:ascii="Segoe UI" w:eastAsia="Segoe UI" w:hAnsi="Segoe UI" w:cs="Segoe UI"/>
          <w:color w:val="FFFFFF"/>
          <w:sz w:val="24"/>
          <w:szCs w:val="24"/>
        </w:rPr>
        <w:t>y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c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z w:val="24"/>
          <w:szCs w:val="24"/>
        </w:rPr>
        <w:t>l S</w:t>
      </w:r>
      <w:r>
        <w:rPr>
          <w:rFonts w:ascii="Segoe UI" w:eastAsia="Segoe UI" w:hAnsi="Segoe UI" w:cs="Segoe UI"/>
          <w:color w:val="FFFFFF"/>
          <w:spacing w:val="-3"/>
          <w:sz w:val="24"/>
          <w:szCs w:val="24"/>
        </w:rPr>
        <w:t>k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l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FFFFFF"/>
          <w:sz w:val="24"/>
          <w:szCs w:val="24"/>
        </w:rPr>
        <w:t>,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G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FFFFFF"/>
          <w:sz w:val="24"/>
          <w:szCs w:val="24"/>
        </w:rPr>
        <w:t>od</w:t>
      </w:r>
      <w:r>
        <w:rPr>
          <w:rFonts w:ascii="Segoe UI" w:eastAsia="Segoe UI" w:hAnsi="Segoe UI" w:cs="Segoe UI"/>
          <w:color w:val="FFFFFF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z w:val="24"/>
          <w:szCs w:val="24"/>
        </w:rPr>
        <w:t>c C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m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p</w:t>
      </w:r>
      <w:r>
        <w:rPr>
          <w:rFonts w:ascii="Segoe UI" w:eastAsia="Segoe UI" w:hAnsi="Segoe UI" w:cs="Segoe UI"/>
          <w:color w:val="FFFFFF"/>
          <w:sz w:val="24"/>
          <w:szCs w:val="24"/>
        </w:rPr>
        <w:t>u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te</w:t>
      </w:r>
      <w:r>
        <w:rPr>
          <w:rFonts w:ascii="Segoe UI" w:eastAsia="Segoe UI" w:hAnsi="Segoe UI" w:cs="Segoe UI"/>
          <w:color w:val="FFFFFF"/>
          <w:sz w:val="24"/>
          <w:szCs w:val="24"/>
        </w:rPr>
        <w:t>r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S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k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ill</w:t>
      </w:r>
      <w:r>
        <w:rPr>
          <w:rFonts w:ascii="Segoe UI" w:eastAsia="Segoe UI" w:hAnsi="Segoe UI" w:cs="Segoe UI"/>
          <w:color w:val="FFFFFF"/>
          <w:sz w:val="24"/>
          <w:szCs w:val="24"/>
        </w:rPr>
        <w:t>,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G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FFFFFF"/>
          <w:sz w:val="24"/>
          <w:szCs w:val="24"/>
        </w:rPr>
        <w:t>od</w:t>
      </w:r>
      <w:r>
        <w:rPr>
          <w:rFonts w:ascii="Segoe UI" w:eastAsia="Segoe UI" w:hAnsi="Segoe UI" w:cs="Segoe UI"/>
          <w:color w:val="FFFFFF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FFFFFF"/>
          <w:spacing w:val="4"/>
          <w:sz w:val="24"/>
          <w:szCs w:val="24"/>
        </w:rPr>
        <w:t>r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g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z w:val="24"/>
          <w:szCs w:val="24"/>
        </w:rPr>
        <w:t>z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z w:val="24"/>
          <w:szCs w:val="24"/>
        </w:rPr>
        <w:t>ng S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k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l</w:t>
      </w:r>
      <w:r>
        <w:rPr>
          <w:rFonts w:ascii="Segoe UI" w:eastAsia="Segoe UI" w:hAnsi="Segoe UI" w:cs="Segoe UI"/>
          <w:color w:val="FFFFFF"/>
          <w:sz w:val="24"/>
          <w:szCs w:val="24"/>
        </w:rPr>
        <w:t>l</w:t>
      </w:r>
    </w:p>
    <w:p w14:paraId="01768B11" w14:textId="77777777" w:rsidR="009E580E" w:rsidRDefault="00497A24">
      <w:pPr>
        <w:ind w:left="408"/>
        <w:rPr>
          <w:rFonts w:ascii="Segoe UI" w:eastAsia="Segoe UI" w:hAnsi="Segoe UI" w:cs="Segoe UI"/>
          <w:sz w:val="24"/>
          <w:szCs w:val="24"/>
        </w:rPr>
      </w:pPr>
      <w:r>
        <w:rPr>
          <w:color w:val="FFFFFF"/>
          <w:w w:val="131"/>
          <w:sz w:val="24"/>
          <w:szCs w:val="24"/>
        </w:rPr>
        <w:t xml:space="preserve">•  </w:t>
      </w:r>
      <w:r>
        <w:rPr>
          <w:color w:val="FFFFFF"/>
          <w:spacing w:val="14"/>
          <w:w w:val="13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G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FFFFFF"/>
          <w:sz w:val="24"/>
          <w:szCs w:val="24"/>
        </w:rPr>
        <w:t>od</w:t>
      </w:r>
      <w:r>
        <w:rPr>
          <w:rFonts w:ascii="Segoe UI" w:eastAsia="Segoe UI" w:hAnsi="Segoe UI" w:cs="Segoe UI"/>
          <w:color w:val="FFFFFF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z w:val="24"/>
          <w:szCs w:val="24"/>
        </w:rPr>
        <w:t>t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M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z w:val="24"/>
          <w:szCs w:val="24"/>
        </w:rPr>
        <w:t>ke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S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c</w:t>
      </w:r>
      <w:r>
        <w:rPr>
          <w:rFonts w:ascii="Segoe UI" w:eastAsia="Segoe UI" w:hAnsi="Segoe UI" w:cs="Segoe UI"/>
          <w:color w:val="FFFFFF"/>
          <w:sz w:val="24"/>
          <w:szCs w:val="24"/>
        </w:rPr>
        <w:t>h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ed</w:t>
      </w:r>
      <w:r>
        <w:rPr>
          <w:rFonts w:ascii="Segoe UI" w:eastAsia="Segoe UI" w:hAnsi="Segoe UI" w:cs="Segoe UI"/>
          <w:color w:val="FFFFFF"/>
          <w:sz w:val="24"/>
          <w:szCs w:val="24"/>
        </w:rPr>
        <w:t>u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z w:val="24"/>
          <w:szCs w:val="24"/>
        </w:rPr>
        <w:t>,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G</w:t>
      </w:r>
      <w:r>
        <w:rPr>
          <w:rFonts w:ascii="Segoe UI" w:eastAsia="Segoe UI" w:hAnsi="Segoe UI" w:cs="Segoe UI"/>
          <w:color w:val="FFFFFF"/>
          <w:spacing w:val="4"/>
          <w:sz w:val="24"/>
          <w:szCs w:val="24"/>
        </w:rPr>
        <w:t>r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z w:val="24"/>
          <w:szCs w:val="24"/>
        </w:rPr>
        <w:t>t</w:t>
      </w:r>
    </w:p>
    <w:p w14:paraId="3BC1AEB1" w14:textId="77777777" w:rsidR="009E580E" w:rsidRDefault="00497A24">
      <w:pPr>
        <w:spacing w:line="300" w:lineRule="exact"/>
        <w:ind w:left="769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T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m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w</w:t>
      </w:r>
      <w:r>
        <w:rPr>
          <w:rFonts w:ascii="Segoe UI" w:eastAsia="Segoe UI" w:hAnsi="Segoe UI" w:cs="Segoe UI"/>
          <w:color w:val="FFFFFF"/>
          <w:sz w:val="24"/>
          <w:szCs w:val="24"/>
        </w:rPr>
        <w:t>ork</w:t>
      </w:r>
    </w:p>
    <w:p w14:paraId="105799E4" w14:textId="77777777" w:rsidR="009E580E" w:rsidRDefault="00497A24">
      <w:pPr>
        <w:ind w:left="408"/>
        <w:rPr>
          <w:rFonts w:ascii="Segoe UI" w:eastAsia="Segoe UI" w:hAnsi="Segoe UI" w:cs="Segoe UI"/>
          <w:sz w:val="24"/>
          <w:szCs w:val="24"/>
        </w:rPr>
      </w:pPr>
      <w:r>
        <w:rPr>
          <w:color w:val="FFFFFF"/>
          <w:w w:val="131"/>
          <w:sz w:val="24"/>
          <w:szCs w:val="24"/>
        </w:rPr>
        <w:t xml:space="preserve">•  </w:t>
      </w:r>
      <w:r>
        <w:rPr>
          <w:color w:val="FFFFFF"/>
          <w:spacing w:val="14"/>
          <w:w w:val="13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ili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FFFFFF"/>
          <w:sz w:val="24"/>
          <w:szCs w:val="24"/>
        </w:rPr>
        <w:t>y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FFFFFF"/>
          <w:sz w:val="24"/>
          <w:szCs w:val="24"/>
        </w:rPr>
        <w:t>o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W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FFFFFF"/>
          <w:sz w:val="24"/>
          <w:szCs w:val="24"/>
        </w:rPr>
        <w:t xml:space="preserve">rk 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de</w:t>
      </w:r>
      <w:r>
        <w:rPr>
          <w:rFonts w:ascii="Segoe UI" w:eastAsia="Segoe UI" w:hAnsi="Segoe UI" w:cs="Segoe UI"/>
          <w:color w:val="FFFFFF"/>
          <w:sz w:val="24"/>
          <w:szCs w:val="24"/>
        </w:rPr>
        <w:t>r</w:t>
      </w:r>
      <w:r>
        <w:rPr>
          <w:rFonts w:ascii="Segoe UI" w:eastAsia="Segoe UI" w:hAnsi="Segoe UI" w:cs="Segoe UI"/>
          <w:color w:val="FFFFFF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P</w:t>
      </w:r>
      <w:r>
        <w:rPr>
          <w:rFonts w:ascii="Segoe UI" w:eastAsia="Segoe UI" w:hAnsi="Segoe UI" w:cs="Segoe UI"/>
          <w:color w:val="FFFFFF"/>
          <w:sz w:val="24"/>
          <w:szCs w:val="24"/>
        </w:rPr>
        <w:t>r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s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FFFFFF"/>
          <w:sz w:val="24"/>
          <w:szCs w:val="24"/>
        </w:rPr>
        <w:t>ure</w:t>
      </w:r>
    </w:p>
    <w:p w14:paraId="0BB779C0" w14:textId="77777777" w:rsidR="009E580E" w:rsidRDefault="009E580E">
      <w:pPr>
        <w:spacing w:line="200" w:lineRule="exact"/>
      </w:pPr>
    </w:p>
    <w:p w14:paraId="18C67DE3" w14:textId="77777777" w:rsidR="009E580E" w:rsidRDefault="009E580E">
      <w:pPr>
        <w:spacing w:line="200" w:lineRule="exact"/>
      </w:pPr>
    </w:p>
    <w:p w14:paraId="11D83DB7" w14:textId="77777777" w:rsidR="009E580E" w:rsidRDefault="009E580E">
      <w:pPr>
        <w:spacing w:before="6" w:line="260" w:lineRule="exact"/>
        <w:rPr>
          <w:sz w:val="26"/>
          <w:szCs w:val="26"/>
        </w:rPr>
      </w:pPr>
    </w:p>
    <w:p w14:paraId="2FC45D90" w14:textId="77777777" w:rsidR="009E580E" w:rsidRDefault="00497A24">
      <w:pPr>
        <w:ind w:left="757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color w:val="FFFFFF"/>
          <w:sz w:val="28"/>
          <w:szCs w:val="28"/>
        </w:rPr>
        <w:t>LA</w:t>
      </w:r>
      <w:r>
        <w:rPr>
          <w:rFonts w:ascii="Segoe UI" w:eastAsia="Segoe UI" w:hAnsi="Segoe UI" w:cs="Segoe UI"/>
          <w:color w:val="FFFFFF"/>
          <w:spacing w:val="-2"/>
          <w:sz w:val="28"/>
          <w:szCs w:val="28"/>
        </w:rPr>
        <w:t>N</w:t>
      </w:r>
      <w:r>
        <w:rPr>
          <w:rFonts w:ascii="Segoe UI" w:eastAsia="Segoe UI" w:hAnsi="Segoe UI" w:cs="Segoe UI"/>
          <w:color w:val="FFFFFF"/>
          <w:sz w:val="28"/>
          <w:szCs w:val="28"/>
        </w:rPr>
        <w:t>GU</w:t>
      </w:r>
      <w:r>
        <w:rPr>
          <w:rFonts w:ascii="Segoe UI" w:eastAsia="Segoe UI" w:hAnsi="Segoe UI" w:cs="Segoe UI"/>
          <w:color w:val="FFFFFF"/>
          <w:spacing w:val="-1"/>
          <w:sz w:val="28"/>
          <w:szCs w:val="28"/>
        </w:rPr>
        <w:t>A</w:t>
      </w:r>
      <w:r>
        <w:rPr>
          <w:rFonts w:ascii="Segoe UI" w:eastAsia="Segoe UI" w:hAnsi="Segoe UI" w:cs="Segoe UI"/>
          <w:color w:val="FFFFFF"/>
          <w:sz w:val="28"/>
          <w:szCs w:val="28"/>
        </w:rPr>
        <w:t>G</w:t>
      </w:r>
      <w:r>
        <w:rPr>
          <w:rFonts w:ascii="Segoe UI" w:eastAsia="Segoe UI" w:hAnsi="Segoe UI" w:cs="Segoe UI"/>
          <w:color w:val="FFFFFF"/>
          <w:spacing w:val="-2"/>
          <w:sz w:val="28"/>
          <w:szCs w:val="28"/>
        </w:rPr>
        <w:t>E</w:t>
      </w:r>
      <w:r>
        <w:rPr>
          <w:rFonts w:ascii="Segoe UI" w:eastAsia="Segoe UI" w:hAnsi="Segoe UI" w:cs="Segoe UI"/>
          <w:color w:val="FFFFFF"/>
          <w:sz w:val="28"/>
          <w:szCs w:val="28"/>
        </w:rPr>
        <w:t>S</w:t>
      </w:r>
    </w:p>
    <w:p w14:paraId="1B462D1D" w14:textId="77777777" w:rsidR="009E580E" w:rsidRDefault="009E580E">
      <w:pPr>
        <w:spacing w:before="1" w:line="140" w:lineRule="exact"/>
        <w:rPr>
          <w:sz w:val="14"/>
          <w:szCs w:val="14"/>
        </w:rPr>
      </w:pPr>
    </w:p>
    <w:p w14:paraId="6E3D762B" w14:textId="77777777" w:rsidR="009E580E" w:rsidRDefault="00497A24">
      <w:pPr>
        <w:ind w:left="408"/>
        <w:rPr>
          <w:rFonts w:ascii="Segoe UI" w:eastAsia="Segoe UI" w:hAnsi="Segoe UI" w:cs="Segoe UI"/>
          <w:sz w:val="24"/>
          <w:szCs w:val="24"/>
        </w:rPr>
      </w:pPr>
      <w:r>
        <w:rPr>
          <w:color w:val="FFFFFF"/>
          <w:w w:val="131"/>
          <w:sz w:val="28"/>
          <w:szCs w:val="28"/>
        </w:rPr>
        <w:t xml:space="preserve">• </w:t>
      </w:r>
      <w:r>
        <w:rPr>
          <w:color w:val="FFFFFF"/>
          <w:spacing w:val="49"/>
          <w:w w:val="13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In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FFFFFF"/>
          <w:sz w:val="24"/>
          <w:szCs w:val="24"/>
        </w:rPr>
        <w:t>on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es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ia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–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FFFFFF"/>
          <w:spacing w:val="1"/>
          <w:sz w:val="24"/>
          <w:szCs w:val="24"/>
        </w:rPr>
        <w:t>v</w:t>
      </w:r>
      <w:r>
        <w:rPr>
          <w:rFonts w:ascii="Segoe UI" w:eastAsia="Segoe UI" w:hAnsi="Segoe UI" w:cs="Segoe UI"/>
          <w:color w:val="FFFFFF"/>
          <w:sz w:val="24"/>
          <w:szCs w:val="24"/>
        </w:rPr>
        <w:t>e</w:t>
      </w:r>
    </w:p>
    <w:p w14:paraId="46EB3825" w14:textId="77777777" w:rsidR="009E580E" w:rsidRDefault="009E580E">
      <w:pPr>
        <w:spacing w:before="2" w:line="140" w:lineRule="exact"/>
        <w:rPr>
          <w:sz w:val="15"/>
          <w:szCs w:val="15"/>
        </w:rPr>
      </w:pPr>
    </w:p>
    <w:p w14:paraId="48D5CC44" w14:textId="77777777" w:rsidR="009E580E" w:rsidRDefault="00497A24">
      <w:pPr>
        <w:ind w:left="408"/>
        <w:rPr>
          <w:rFonts w:ascii="Segoe UI" w:eastAsia="Segoe UI" w:hAnsi="Segoe UI" w:cs="Segoe UI"/>
          <w:sz w:val="24"/>
          <w:szCs w:val="24"/>
        </w:rPr>
      </w:pPr>
      <w:r>
        <w:rPr>
          <w:color w:val="FFFFFF"/>
          <w:w w:val="131"/>
          <w:sz w:val="24"/>
          <w:szCs w:val="24"/>
        </w:rPr>
        <w:t xml:space="preserve">•  </w:t>
      </w:r>
      <w:r>
        <w:rPr>
          <w:color w:val="FFFFFF"/>
          <w:spacing w:val="14"/>
          <w:w w:val="13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z w:val="24"/>
          <w:szCs w:val="24"/>
        </w:rPr>
        <w:t>n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g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li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FFFFFF"/>
          <w:sz w:val="24"/>
          <w:szCs w:val="24"/>
        </w:rPr>
        <w:t>h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z w:val="24"/>
          <w:szCs w:val="24"/>
        </w:rPr>
        <w:t>–</w:t>
      </w:r>
      <w:r>
        <w:rPr>
          <w:rFonts w:ascii="Segoe UI" w:eastAsia="Segoe UI" w:hAnsi="Segoe UI" w:cs="Segoe UI"/>
          <w:color w:val="FFFFFF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F</w:t>
      </w:r>
      <w:r>
        <w:rPr>
          <w:rFonts w:ascii="Segoe UI" w:eastAsia="Segoe UI" w:hAnsi="Segoe UI" w:cs="Segoe UI"/>
          <w:color w:val="FFFFFF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FFFFFF"/>
          <w:sz w:val="24"/>
          <w:szCs w:val="24"/>
        </w:rPr>
        <w:t>u</w:t>
      </w:r>
      <w:r>
        <w:rPr>
          <w:rFonts w:ascii="Segoe UI" w:eastAsia="Segoe UI" w:hAnsi="Segoe UI" w:cs="Segoe UI"/>
          <w:color w:val="FFFFFF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FFFFFF"/>
          <w:sz w:val="24"/>
          <w:szCs w:val="24"/>
        </w:rPr>
        <w:t>nt</w:t>
      </w:r>
    </w:p>
    <w:p w14:paraId="4D0A2AF6" w14:textId="0CC53C2C" w:rsidR="009E580E" w:rsidRPr="00647FB0" w:rsidRDefault="00497A24" w:rsidP="00647FB0">
      <w:pPr>
        <w:spacing w:before="57"/>
        <w:ind w:left="156"/>
      </w:pPr>
      <w:r>
        <w:br w:type="column"/>
      </w:r>
      <w:r>
        <w:rPr>
          <w:rFonts w:ascii="Segoe UI" w:eastAsia="Segoe UI" w:hAnsi="Segoe UI" w:cs="Segoe UI"/>
          <w:spacing w:val="1"/>
          <w:sz w:val="22"/>
          <w:szCs w:val="22"/>
        </w:rPr>
        <w:t>201</w:t>
      </w:r>
      <w:r>
        <w:rPr>
          <w:rFonts w:ascii="Segoe UI" w:eastAsia="Segoe UI" w:hAnsi="Segoe UI" w:cs="Segoe UI"/>
          <w:spacing w:val="2"/>
          <w:sz w:val="22"/>
          <w:szCs w:val="22"/>
        </w:rPr>
        <w:t>7</w:t>
      </w:r>
      <w:r>
        <w:rPr>
          <w:rFonts w:ascii="Segoe UI" w:eastAsia="Segoe UI" w:hAnsi="Segoe UI" w:cs="Segoe UI"/>
          <w:spacing w:val="-4"/>
          <w:sz w:val="22"/>
          <w:szCs w:val="22"/>
        </w:rPr>
        <w:t>-</w:t>
      </w:r>
      <w:r>
        <w:rPr>
          <w:rFonts w:ascii="Segoe UI" w:eastAsia="Segoe UI" w:hAnsi="Segoe UI" w:cs="Segoe UI"/>
          <w:spacing w:val="1"/>
          <w:sz w:val="22"/>
          <w:szCs w:val="22"/>
        </w:rPr>
        <w:t>20</w:t>
      </w:r>
      <w:r>
        <w:rPr>
          <w:rFonts w:ascii="Segoe UI" w:eastAsia="Segoe UI" w:hAnsi="Segoe UI" w:cs="Segoe UI"/>
          <w:spacing w:val="-3"/>
          <w:sz w:val="22"/>
          <w:szCs w:val="22"/>
        </w:rPr>
        <w:t>1</w:t>
      </w:r>
      <w:r>
        <w:rPr>
          <w:rFonts w:ascii="Segoe UI" w:eastAsia="Segoe UI" w:hAnsi="Segoe UI" w:cs="Segoe UI"/>
          <w:sz w:val="22"/>
          <w:szCs w:val="22"/>
        </w:rPr>
        <w:t xml:space="preserve">8     </w:t>
      </w:r>
      <w:r>
        <w:rPr>
          <w:rFonts w:ascii="Segoe UI" w:eastAsia="Segoe UI" w:hAnsi="Segoe UI" w:cs="Segoe UI"/>
          <w:spacing w:val="10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C</w:t>
      </w:r>
      <w:r>
        <w:rPr>
          <w:rFonts w:ascii="Segoe UI" w:eastAsia="Segoe UI" w:hAnsi="Segoe UI" w:cs="Segoe UI"/>
          <w:spacing w:val="2"/>
          <w:sz w:val="22"/>
          <w:szCs w:val="22"/>
        </w:rPr>
        <w:t>O</w:t>
      </w:r>
      <w:r>
        <w:rPr>
          <w:rFonts w:ascii="Segoe UI" w:eastAsia="Segoe UI" w:hAnsi="Segoe UI" w:cs="Segoe UI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r>
        <w:rPr>
          <w:rFonts w:ascii="Segoe UI" w:eastAsia="Segoe UI" w:hAnsi="Segoe UI" w:cs="Segoe UI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omm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ni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S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3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)</w:t>
      </w:r>
    </w:p>
    <w:p w14:paraId="1A1F0C8A" w14:textId="77777777" w:rsidR="009E580E" w:rsidRDefault="00497A24">
      <w:pPr>
        <w:tabs>
          <w:tab w:val="left" w:pos="2280"/>
        </w:tabs>
        <w:spacing w:before="43" w:line="275" w:lineRule="auto"/>
        <w:ind w:left="2285" w:right="362" w:hanging="360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-</w:t>
      </w:r>
      <w:r>
        <w:rPr>
          <w:rFonts w:ascii="Segoe UI" w:eastAsia="Segoe UI" w:hAnsi="Segoe UI" w:cs="Segoe UI"/>
          <w:sz w:val="22"/>
          <w:szCs w:val="22"/>
        </w:rPr>
        <w:tab/>
      </w:r>
      <w:r>
        <w:rPr>
          <w:rFonts w:ascii="Segoe UI" w:eastAsia="Segoe UI" w:hAnsi="Segoe UI" w:cs="Segoe UI"/>
          <w:spacing w:val="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an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za</w:t>
      </w:r>
      <w:r>
        <w:rPr>
          <w:rFonts w:ascii="Segoe UI" w:eastAsia="Segoe UI" w:hAnsi="Segoe UI" w:cs="Segoe UI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io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r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3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fo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pacing w:val="3"/>
          <w:sz w:val="22"/>
          <w:szCs w:val="22"/>
        </w:rPr>
        <w:t>l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 xml:space="preserve">e 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2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Fa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2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he</w:t>
      </w:r>
      <w:r>
        <w:rPr>
          <w:rFonts w:ascii="Segoe UI" w:eastAsia="Segoe UI" w:hAnsi="Segoe UI" w:cs="Segoe UI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3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d Na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al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S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3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</w:t>
      </w:r>
    </w:p>
    <w:p w14:paraId="3430D690" w14:textId="77777777" w:rsidR="009E580E" w:rsidRDefault="00497A24">
      <w:pPr>
        <w:ind w:left="192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re</w:t>
      </w:r>
      <w:r>
        <w:rPr>
          <w:rFonts w:ascii="Segoe UI" w:eastAsia="Segoe UI" w:hAnsi="Segoe UI" w:cs="Segoe UI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ary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HRD</w:t>
      </w:r>
    </w:p>
    <w:p w14:paraId="50A41047" w14:textId="77777777" w:rsidR="009E580E" w:rsidRDefault="00497A24">
      <w:pPr>
        <w:spacing w:before="43"/>
        <w:ind w:left="156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20</w:t>
      </w:r>
      <w:r>
        <w:rPr>
          <w:rFonts w:ascii="Segoe UI" w:eastAsia="Segoe UI" w:hAnsi="Segoe UI" w:cs="Segoe UI"/>
          <w:spacing w:val="2"/>
          <w:sz w:val="22"/>
          <w:szCs w:val="22"/>
        </w:rPr>
        <w:t>1</w:t>
      </w:r>
      <w:r>
        <w:rPr>
          <w:rFonts w:ascii="Segoe UI" w:eastAsia="Segoe UI" w:hAnsi="Segoe UI" w:cs="Segoe UI"/>
          <w:spacing w:val="1"/>
          <w:sz w:val="22"/>
          <w:szCs w:val="22"/>
        </w:rPr>
        <w:t>8</w:t>
      </w:r>
      <w:r>
        <w:rPr>
          <w:rFonts w:ascii="Segoe UI" w:eastAsia="Segoe UI" w:hAnsi="Segoe UI" w:cs="Segoe UI"/>
          <w:spacing w:val="-4"/>
          <w:sz w:val="22"/>
          <w:szCs w:val="22"/>
        </w:rPr>
        <w:t>-</w:t>
      </w:r>
      <w:r>
        <w:rPr>
          <w:rFonts w:ascii="Segoe UI" w:eastAsia="Segoe UI" w:hAnsi="Segoe UI" w:cs="Segoe UI"/>
          <w:spacing w:val="1"/>
          <w:sz w:val="22"/>
          <w:szCs w:val="22"/>
        </w:rPr>
        <w:t>20</w:t>
      </w:r>
      <w:r>
        <w:rPr>
          <w:rFonts w:ascii="Segoe UI" w:eastAsia="Segoe UI" w:hAnsi="Segoe UI" w:cs="Segoe UI"/>
          <w:spacing w:val="-3"/>
          <w:sz w:val="22"/>
          <w:szCs w:val="22"/>
        </w:rPr>
        <w:t>1</w:t>
      </w:r>
      <w:r>
        <w:rPr>
          <w:rFonts w:ascii="Segoe UI" w:eastAsia="Segoe UI" w:hAnsi="Segoe UI" w:cs="Segoe UI"/>
          <w:sz w:val="22"/>
          <w:szCs w:val="22"/>
        </w:rPr>
        <w:t xml:space="preserve">9     </w:t>
      </w:r>
      <w:r>
        <w:rPr>
          <w:rFonts w:ascii="Segoe UI" w:eastAsia="Segoe UI" w:hAnsi="Segoe UI" w:cs="Segoe UI"/>
          <w:spacing w:val="10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K</w:t>
      </w:r>
      <w:r>
        <w:rPr>
          <w:rFonts w:ascii="Segoe UI" w:eastAsia="Segoe UI" w:hAnsi="Segoe UI" w:cs="Segoe UI"/>
          <w:spacing w:val="2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C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(</w:t>
      </w:r>
      <w:r>
        <w:rPr>
          <w:rFonts w:ascii="Segoe UI" w:eastAsia="Segoe UI" w:hAnsi="Segoe UI" w:cs="Segoe UI"/>
          <w:sz w:val="22"/>
          <w:szCs w:val="22"/>
        </w:rPr>
        <w:t>Ko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ni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as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Ge</w:t>
      </w:r>
      <w:r>
        <w:rPr>
          <w:rFonts w:ascii="Segoe UI" w:eastAsia="Segoe UI" w:hAnsi="Segoe UI" w:cs="Segoe UI"/>
          <w:sz w:val="22"/>
          <w:szCs w:val="22"/>
        </w:rPr>
        <w:t>nera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S</w:t>
      </w:r>
      <w:r>
        <w:rPr>
          <w:rFonts w:ascii="Segoe UI" w:eastAsia="Segoe UI" w:hAnsi="Segoe UI" w:cs="Segoe UI"/>
          <w:spacing w:val="2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is</w:t>
      </w:r>
      <w:r>
        <w:rPr>
          <w:rFonts w:ascii="Segoe UI" w:eastAsia="Segoe UI" w:hAnsi="Segoe UI" w:cs="Segoe UI"/>
          <w:spacing w:val="5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)</w:t>
      </w:r>
    </w:p>
    <w:p w14:paraId="411155F3" w14:textId="77777777" w:rsidR="009E580E" w:rsidRDefault="00497A24">
      <w:pPr>
        <w:spacing w:before="48"/>
        <w:ind w:left="192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an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za</w:t>
      </w:r>
      <w:r>
        <w:rPr>
          <w:rFonts w:ascii="Segoe UI" w:eastAsia="Segoe UI" w:hAnsi="Segoe UI" w:cs="Segoe UI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io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mo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sl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 F</w:t>
      </w:r>
      <w:r>
        <w:rPr>
          <w:rFonts w:ascii="Segoe UI" w:eastAsia="Segoe UI" w:hAnsi="Segoe UI" w:cs="Segoe UI"/>
          <w:spacing w:val="4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2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</w:p>
    <w:p w14:paraId="511B232B" w14:textId="77777777" w:rsidR="009E580E" w:rsidRDefault="00497A24">
      <w:pPr>
        <w:spacing w:before="43"/>
        <w:ind w:left="2285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he</w:t>
      </w:r>
      <w:r>
        <w:rPr>
          <w:rFonts w:ascii="Segoe UI" w:eastAsia="Segoe UI" w:hAnsi="Segoe UI" w:cs="Segoe UI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3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N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al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3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</w:t>
      </w:r>
    </w:p>
    <w:p w14:paraId="192104EF" w14:textId="77777777" w:rsidR="009E580E" w:rsidRDefault="00497A24">
      <w:pPr>
        <w:spacing w:before="43"/>
        <w:ind w:left="192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mb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 xml:space="preserve">r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 K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spacing w:val="3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sl</w:t>
      </w:r>
      <w:r>
        <w:rPr>
          <w:rFonts w:ascii="Segoe UI" w:eastAsia="Segoe UI" w:hAnsi="Segoe UI" w:cs="Segoe UI"/>
          <w:spacing w:val="3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ahan</w:t>
      </w:r>
    </w:p>
    <w:p w14:paraId="22C71646" w14:textId="77777777" w:rsidR="009E580E" w:rsidRDefault="00497A24">
      <w:pPr>
        <w:spacing w:before="43"/>
        <w:ind w:left="192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Ge</w:t>
      </w:r>
      <w:r>
        <w:rPr>
          <w:rFonts w:ascii="Segoe UI" w:eastAsia="Segoe UI" w:hAnsi="Segoe UI" w:cs="Segoe UI"/>
          <w:sz w:val="22"/>
          <w:szCs w:val="22"/>
        </w:rPr>
        <w:t>neral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Tr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r</w:t>
      </w:r>
    </w:p>
    <w:p w14:paraId="4AAE3FEA" w14:textId="77777777" w:rsidR="009E580E" w:rsidRDefault="009E580E">
      <w:pPr>
        <w:spacing w:before="3" w:line="160" w:lineRule="exact"/>
        <w:rPr>
          <w:sz w:val="16"/>
          <w:szCs w:val="16"/>
        </w:rPr>
      </w:pPr>
    </w:p>
    <w:p w14:paraId="19D6CE99" w14:textId="77777777" w:rsidR="009E580E" w:rsidRDefault="00497A24">
      <w:pPr>
        <w:ind w:left="18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20</w:t>
      </w:r>
      <w:r>
        <w:rPr>
          <w:rFonts w:ascii="Segoe UI" w:eastAsia="Segoe UI" w:hAnsi="Segoe UI" w:cs="Segoe UI"/>
          <w:spacing w:val="2"/>
          <w:sz w:val="22"/>
          <w:szCs w:val="22"/>
        </w:rPr>
        <w:t>1</w:t>
      </w:r>
      <w:r>
        <w:rPr>
          <w:rFonts w:ascii="Segoe UI" w:eastAsia="Segoe UI" w:hAnsi="Segoe UI" w:cs="Segoe UI"/>
          <w:spacing w:val="1"/>
          <w:sz w:val="22"/>
          <w:szCs w:val="22"/>
        </w:rPr>
        <w:t>6</w:t>
      </w:r>
      <w:r>
        <w:rPr>
          <w:rFonts w:ascii="Segoe UI" w:eastAsia="Segoe UI" w:hAnsi="Segoe UI" w:cs="Segoe UI"/>
          <w:sz w:val="22"/>
          <w:szCs w:val="22"/>
        </w:rPr>
        <w:t>-</w:t>
      </w:r>
      <w:r w:rsidR="00E150CE">
        <w:rPr>
          <w:rFonts w:ascii="Segoe UI" w:eastAsia="Segoe UI" w:hAnsi="Segoe UI" w:cs="Segoe UI"/>
          <w:spacing w:val="-1"/>
          <w:sz w:val="22"/>
          <w:szCs w:val="22"/>
          <w:lang w:val="id-ID"/>
        </w:rPr>
        <w:t>2020</w:t>
      </w:r>
      <w:r>
        <w:rPr>
          <w:rFonts w:ascii="Segoe UI" w:eastAsia="Segoe UI" w:hAnsi="Segoe UI" w:cs="Segoe UI"/>
          <w:sz w:val="22"/>
          <w:szCs w:val="22"/>
        </w:rPr>
        <w:t xml:space="preserve">     </w:t>
      </w:r>
      <w:r>
        <w:rPr>
          <w:rFonts w:ascii="Segoe UI" w:eastAsia="Segoe UI" w:hAnsi="Segoe UI" w:cs="Segoe UI"/>
          <w:spacing w:val="4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sz w:val="22"/>
          <w:szCs w:val="22"/>
        </w:rPr>
        <w:t>-R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ad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(U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ri</w:t>
      </w:r>
      <w:r>
        <w:rPr>
          <w:rFonts w:ascii="Segoe UI" w:eastAsia="Segoe UI" w:hAnsi="Segoe UI" w:cs="Segoe UI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is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an E</w:t>
      </w:r>
      <w:r>
        <w:rPr>
          <w:rFonts w:ascii="Segoe UI" w:eastAsia="Segoe UI" w:hAnsi="Segoe UI" w:cs="Segoe UI"/>
          <w:spacing w:val="-2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pacing w:val="4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si</w:t>
      </w:r>
      <w:r>
        <w:rPr>
          <w:rFonts w:ascii="Segoe UI" w:eastAsia="Segoe UI" w:hAnsi="Segoe UI" w:cs="Segoe UI"/>
          <w:sz w:val="22"/>
          <w:szCs w:val="22"/>
        </w:rPr>
        <w:t>)</w:t>
      </w:r>
    </w:p>
    <w:p w14:paraId="60C08E35" w14:textId="77777777" w:rsidR="009E580E" w:rsidRDefault="00497A24">
      <w:pPr>
        <w:spacing w:before="43"/>
        <w:ind w:left="192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an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za</w:t>
      </w:r>
      <w:r>
        <w:rPr>
          <w:rFonts w:ascii="Segoe UI" w:eastAsia="Segoe UI" w:hAnsi="Segoe UI" w:cs="Segoe UI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io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3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v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3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si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y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</w:p>
    <w:p w14:paraId="561C8429" w14:textId="77777777" w:rsidR="009E580E" w:rsidRDefault="00497A24">
      <w:pPr>
        <w:spacing w:before="43"/>
        <w:ind w:left="2248" w:right="3254"/>
        <w:jc w:val="center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w</w:t>
      </w:r>
      <w:r>
        <w:rPr>
          <w:rFonts w:ascii="Segoe UI" w:eastAsia="Segoe UI" w:hAnsi="Segoe UI" w:cs="Segoe UI"/>
          <w:spacing w:val="-1"/>
          <w:sz w:val="22"/>
          <w:szCs w:val="22"/>
        </w:rPr>
        <w:t>ij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a</w:t>
      </w:r>
    </w:p>
    <w:p w14:paraId="1F06EADE" w14:textId="77777777" w:rsidR="009E580E" w:rsidRDefault="00497A24">
      <w:pPr>
        <w:spacing w:before="43"/>
        <w:ind w:left="192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mb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o</w:t>
      </w:r>
      <w:r>
        <w:rPr>
          <w:rFonts w:ascii="Segoe UI" w:eastAsia="Segoe UI" w:hAnsi="Segoe UI" w:cs="Segoe UI"/>
          <w:sz w:val="22"/>
          <w:szCs w:val="22"/>
        </w:rPr>
        <w:t>f  “</w:t>
      </w:r>
      <w:r>
        <w:rPr>
          <w:rFonts w:ascii="Segoe UI" w:eastAsia="Segoe UI" w:hAnsi="Segoe UI" w:cs="Segoe UI"/>
          <w:spacing w:val="2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an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O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”</w:t>
      </w:r>
    </w:p>
    <w:p w14:paraId="676D158C" w14:textId="77777777" w:rsidR="009E580E" w:rsidRDefault="00497A24">
      <w:pPr>
        <w:spacing w:before="47"/>
        <w:ind w:left="2285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2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ar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(</w:t>
      </w:r>
      <w:r>
        <w:rPr>
          <w:rFonts w:ascii="Segoe UI" w:eastAsia="Segoe UI" w:hAnsi="Segoe UI" w:cs="Segoe UI"/>
          <w:spacing w:val="-3"/>
          <w:sz w:val="22"/>
          <w:szCs w:val="22"/>
        </w:rPr>
        <w:t>2</w:t>
      </w:r>
      <w:r>
        <w:rPr>
          <w:rFonts w:ascii="Segoe UI" w:eastAsia="Segoe UI" w:hAnsi="Segoe UI" w:cs="Segoe UI"/>
          <w:spacing w:val="1"/>
          <w:sz w:val="22"/>
          <w:szCs w:val="22"/>
        </w:rPr>
        <w:t>0</w:t>
      </w:r>
      <w:r>
        <w:rPr>
          <w:rFonts w:ascii="Segoe UI" w:eastAsia="Segoe UI" w:hAnsi="Segoe UI" w:cs="Segoe UI"/>
          <w:spacing w:val="4"/>
          <w:sz w:val="22"/>
          <w:szCs w:val="22"/>
        </w:rPr>
        <w:t>1</w:t>
      </w:r>
      <w:r>
        <w:rPr>
          <w:rFonts w:ascii="Segoe UI" w:eastAsia="Segoe UI" w:hAnsi="Segoe UI" w:cs="Segoe UI"/>
          <w:spacing w:val="1"/>
          <w:sz w:val="22"/>
          <w:szCs w:val="22"/>
        </w:rPr>
        <w:t>6</w:t>
      </w:r>
      <w:r>
        <w:rPr>
          <w:rFonts w:ascii="Segoe UI" w:eastAsia="Segoe UI" w:hAnsi="Segoe UI" w:cs="Segoe UI"/>
          <w:spacing w:val="-4"/>
          <w:sz w:val="22"/>
          <w:szCs w:val="22"/>
        </w:rPr>
        <w:t>-</w:t>
      </w:r>
      <w:r>
        <w:rPr>
          <w:rFonts w:ascii="Segoe UI" w:eastAsia="Segoe UI" w:hAnsi="Segoe UI" w:cs="Segoe UI"/>
          <w:spacing w:val="1"/>
          <w:sz w:val="22"/>
          <w:szCs w:val="22"/>
        </w:rPr>
        <w:t>2</w:t>
      </w:r>
      <w:r>
        <w:rPr>
          <w:rFonts w:ascii="Segoe UI" w:eastAsia="Segoe UI" w:hAnsi="Segoe UI" w:cs="Segoe UI"/>
          <w:spacing w:val="-3"/>
          <w:sz w:val="22"/>
          <w:szCs w:val="22"/>
        </w:rPr>
        <w:t>0</w:t>
      </w:r>
      <w:r>
        <w:rPr>
          <w:rFonts w:ascii="Segoe UI" w:eastAsia="Segoe UI" w:hAnsi="Segoe UI" w:cs="Segoe UI"/>
          <w:spacing w:val="1"/>
          <w:sz w:val="22"/>
          <w:szCs w:val="22"/>
        </w:rPr>
        <w:t>18</w:t>
      </w:r>
      <w:r>
        <w:rPr>
          <w:rFonts w:ascii="Segoe UI" w:eastAsia="Segoe UI" w:hAnsi="Segoe UI" w:cs="Segoe UI"/>
          <w:sz w:val="22"/>
          <w:szCs w:val="22"/>
        </w:rPr>
        <w:t>)</w:t>
      </w:r>
    </w:p>
    <w:p w14:paraId="5EE07FF6" w14:textId="77777777" w:rsidR="009E580E" w:rsidRDefault="00497A24">
      <w:pPr>
        <w:spacing w:before="43"/>
        <w:ind w:left="192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-   </w:t>
      </w:r>
      <w:r>
        <w:rPr>
          <w:rFonts w:ascii="Segoe UI" w:eastAsia="Segoe UI" w:hAnsi="Segoe UI" w:cs="Segoe UI"/>
          <w:spacing w:val="3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mb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 xml:space="preserve">r 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“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3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an</w:t>
      </w:r>
      <w:r>
        <w:rPr>
          <w:rFonts w:ascii="Segoe UI" w:eastAsia="Segoe UI" w:hAnsi="Segoe UI" w:cs="Segoe UI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K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spacing w:val="-1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aan”</w:t>
      </w:r>
    </w:p>
    <w:p w14:paraId="6599F3FB" w14:textId="77777777" w:rsidR="009E580E" w:rsidRDefault="00497A24">
      <w:pPr>
        <w:spacing w:before="43"/>
        <w:ind w:left="2285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2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ar</w:t>
      </w:r>
      <w:r>
        <w:rPr>
          <w:rFonts w:ascii="Segoe UI" w:eastAsia="Segoe UI" w:hAnsi="Segoe UI" w:cs="Segoe UI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1"/>
          <w:sz w:val="22"/>
          <w:szCs w:val="22"/>
        </w:rPr>
        <w:t xml:space="preserve"> (</w:t>
      </w:r>
      <w:r>
        <w:rPr>
          <w:rFonts w:ascii="Segoe UI" w:eastAsia="Segoe UI" w:hAnsi="Segoe UI" w:cs="Segoe UI"/>
          <w:spacing w:val="-3"/>
          <w:sz w:val="22"/>
          <w:szCs w:val="22"/>
        </w:rPr>
        <w:t>2</w:t>
      </w:r>
      <w:r>
        <w:rPr>
          <w:rFonts w:ascii="Segoe UI" w:eastAsia="Segoe UI" w:hAnsi="Segoe UI" w:cs="Segoe UI"/>
          <w:spacing w:val="1"/>
          <w:sz w:val="22"/>
          <w:szCs w:val="22"/>
        </w:rPr>
        <w:t>01</w:t>
      </w:r>
      <w:r>
        <w:rPr>
          <w:rFonts w:ascii="Segoe UI" w:eastAsia="Segoe UI" w:hAnsi="Segoe UI" w:cs="Segoe UI"/>
          <w:spacing w:val="4"/>
          <w:sz w:val="22"/>
          <w:szCs w:val="22"/>
        </w:rPr>
        <w:t>8</w:t>
      </w:r>
      <w:r>
        <w:rPr>
          <w:rFonts w:ascii="Segoe UI" w:eastAsia="Segoe UI" w:hAnsi="Segoe UI" w:cs="Segoe UI"/>
          <w:spacing w:val="-4"/>
          <w:sz w:val="22"/>
          <w:szCs w:val="22"/>
        </w:rPr>
        <w:t>-</w:t>
      </w:r>
      <w:r w:rsidR="00E150CE">
        <w:rPr>
          <w:rFonts w:ascii="Segoe UI" w:eastAsia="Segoe UI" w:hAnsi="Segoe UI" w:cs="Segoe UI"/>
          <w:spacing w:val="1"/>
          <w:sz w:val="22"/>
          <w:szCs w:val="22"/>
          <w:lang w:val="id-ID"/>
        </w:rPr>
        <w:t>2020</w:t>
      </w:r>
      <w:r>
        <w:rPr>
          <w:rFonts w:ascii="Segoe UI" w:eastAsia="Segoe UI" w:hAnsi="Segoe UI" w:cs="Segoe UI"/>
          <w:sz w:val="22"/>
          <w:szCs w:val="22"/>
        </w:rPr>
        <w:t>)</w:t>
      </w:r>
    </w:p>
    <w:p w14:paraId="5E31C870" w14:textId="77777777" w:rsidR="009E580E" w:rsidRDefault="002322F9">
      <w:pPr>
        <w:spacing w:before="43"/>
        <w:ind w:left="27"/>
        <w:rPr>
          <w:rFonts w:ascii="Segoe UI" w:eastAsia="Segoe UI" w:hAnsi="Segoe UI" w:cs="Segoe UI"/>
          <w:sz w:val="32"/>
          <w:szCs w:val="32"/>
        </w:rPr>
      </w:pPr>
      <w:r>
        <w:pict w14:anchorId="0BE0C61B">
          <v:shape id="_x0000_i1027" type="#_x0000_t75" style="width:21pt;height:14.25pt">
            <v:imagedata r:id="rId14" o:title=""/>
          </v:shape>
        </w:pict>
      </w:r>
      <w:r w:rsidR="00497A24">
        <w:t xml:space="preserve">     </w:t>
      </w:r>
      <w:r w:rsidR="00497A24">
        <w:rPr>
          <w:rFonts w:ascii="Segoe UI" w:eastAsia="Segoe UI" w:hAnsi="Segoe UI" w:cs="Segoe UI"/>
          <w:color w:val="2F2327"/>
          <w:spacing w:val="2"/>
          <w:sz w:val="32"/>
          <w:szCs w:val="32"/>
        </w:rPr>
        <w:t>E</w:t>
      </w:r>
      <w:r w:rsidR="00497A24">
        <w:rPr>
          <w:rFonts w:ascii="Segoe UI" w:eastAsia="Segoe UI" w:hAnsi="Segoe UI" w:cs="Segoe UI"/>
          <w:color w:val="2F2327"/>
          <w:sz w:val="32"/>
          <w:szCs w:val="32"/>
        </w:rPr>
        <w:t>DU</w:t>
      </w:r>
      <w:r w:rsidR="00497A24">
        <w:rPr>
          <w:rFonts w:ascii="Segoe UI" w:eastAsia="Segoe UI" w:hAnsi="Segoe UI" w:cs="Segoe UI"/>
          <w:color w:val="2F2327"/>
          <w:spacing w:val="1"/>
          <w:sz w:val="32"/>
          <w:szCs w:val="32"/>
        </w:rPr>
        <w:t>CA</w:t>
      </w:r>
      <w:r w:rsidR="00497A24">
        <w:rPr>
          <w:rFonts w:ascii="Segoe UI" w:eastAsia="Segoe UI" w:hAnsi="Segoe UI" w:cs="Segoe UI"/>
          <w:color w:val="2F2327"/>
          <w:sz w:val="32"/>
          <w:szCs w:val="32"/>
        </w:rPr>
        <w:t>TI</w:t>
      </w:r>
      <w:r w:rsidR="00497A24">
        <w:rPr>
          <w:rFonts w:ascii="Segoe UI" w:eastAsia="Segoe UI" w:hAnsi="Segoe UI" w:cs="Segoe UI"/>
          <w:color w:val="2F2327"/>
          <w:spacing w:val="-2"/>
          <w:sz w:val="32"/>
          <w:szCs w:val="32"/>
        </w:rPr>
        <w:t>O</w:t>
      </w:r>
      <w:r w:rsidR="00497A24">
        <w:rPr>
          <w:rFonts w:ascii="Segoe UI" w:eastAsia="Segoe UI" w:hAnsi="Segoe UI" w:cs="Segoe UI"/>
          <w:color w:val="2F2327"/>
          <w:sz w:val="32"/>
          <w:szCs w:val="32"/>
        </w:rPr>
        <w:t>N</w:t>
      </w:r>
    </w:p>
    <w:p w14:paraId="36E34BE0" w14:textId="77777777" w:rsidR="009E580E" w:rsidRDefault="009E580E">
      <w:pPr>
        <w:spacing w:before="1" w:line="140" w:lineRule="exact"/>
        <w:rPr>
          <w:sz w:val="14"/>
          <w:szCs w:val="14"/>
        </w:rPr>
      </w:pPr>
    </w:p>
    <w:p w14:paraId="48E2AC63" w14:textId="77777777" w:rsidR="009E580E" w:rsidRDefault="00497A24" w:rsidP="00E150CE">
      <w:pPr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200</w:t>
      </w:r>
      <w:r>
        <w:rPr>
          <w:rFonts w:ascii="Segoe UI" w:eastAsia="Segoe UI" w:hAnsi="Segoe UI" w:cs="Segoe UI"/>
          <w:color w:val="2F2327"/>
          <w:sz w:val="24"/>
          <w:szCs w:val="24"/>
        </w:rPr>
        <w:t>2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–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20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0</w:t>
      </w:r>
      <w:r>
        <w:rPr>
          <w:rFonts w:ascii="Segoe UI" w:eastAsia="Segoe UI" w:hAnsi="Segoe UI" w:cs="Segoe UI"/>
          <w:color w:val="2F2327"/>
          <w:sz w:val="24"/>
          <w:szCs w:val="24"/>
        </w:rPr>
        <w:t xml:space="preserve">4   </w:t>
      </w:r>
      <w:r>
        <w:rPr>
          <w:rFonts w:ascii="Segoe UI" w:eastAsia="Segoe UI" w:hAnsi="Segoe UI" w:cs="Segoe UI"/>
          <w:color w:val="2F2327"/>
          <w:spacing w:val="17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pacing w:val="-2"/>
          <w:sz w:val="24"/>
          <w:szCs w:val="24"/>
        </w:rPr>
        <w:t>T</w:t>
      </w:r>
      <w:r>
        <w:rPr>
          <w:rFonts w:ascii="Segoe UI" w:eastAsia="Segoe UI" w:hAnsi="Segoe UI" w:cs="Segoe UI"/>
          <w:color w:val="2F2327"/>
          <w:sz w:val="24"/>
          <w:szCs w:val="24"/>
        </w:rPr>
        <w:t>K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C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2F2327"/>
          <w:sz w:val="24"/>
          <w:szCs w:val="24"/>
        </w:rPr>
        <w:t>n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2F2327"/>
          <w:sz w:val="24"/>
          <w:szCs w:val="24"/>
        </w:rPr>
        <w:t>a M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2F2327"/>
          <w:sz w:val="24"/>
          <w:szCs w:val="24"/>
        </w:rPr>
        <w:t>n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2F2327"/>
          <w:sz w:val="24"/>
          <w:szCs w:val="24"/>
        </w:rPr>
        <w:t>s</w:t>
      </w:r>
    </w:p>
    <w:p w14:paraId="3AFC2DE7" w14:textId="77777777" w:rsidR="009E580E" w:rsidRDefault="00497A24" w:rsidP="00E150CE">
      <w:pPr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200</w:t>
      </w:r>
      <w:r>
        <w:rPr>
          <w:rFonts w:ascii="Segoe UI" w:eastAsia="Segoe UI" w:hAnsi="Segoe UI" w:cs="Segoe UI"/>
          <w:color w:val="2F2327"/>
          <w:sz w:val="24"/>
          <w:szCs w:val="24"/>
        </w:rPr>
        <w:t>4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–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20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1</w:t>
      </w:r>
      <w:r>
        <w:rPr>
          <w:rFonts w:ascii="Segoe UI" w:eastAsia="Segoe UI" w:hAnsi="Segoe UI" w:cs="Segoe UI"/>
          <w:color w:val="2F2327"/>
          <w:sz w:val="24"/>
          <w:szCs w:val="24"/>
        </w:rPr>
        <w:t xml:space="preserve">0   </w:t>
      </w:r>
      <w:r>
        <w:rPr>
          <w:rFonts w:ascii="Segoe UI" w:eastAsia="Segoe UI" w:hAnsi="Segoe UI" w:cs="Segoe UI"/>
          <w:color w:val="2F2327"/>
          <w:spacing w:val="17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SD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N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ege</w:t>
      </w:r>
      <w:r>
        <w:rPr>
          <w:rFonts w:ascii="Segoe UI" w:eastAsia="Segoe UI" w:hAnsi="Segoe UI" w:cs="Segoe UI"/>
          <w:color w:val="2F2327"/>
          <w:sz w:val="24"/>
          <w:szCs w:val="24"/>
        </w:rPr>
        <w:t>ri</w:t>
      </w:r>
      <w:r>
        <w:rPr>
          <w:rFonts w:ascii="Segoe UI" w:eastAsia="Segoe UI" w:hAnsi="Segoe UI" w:cs="Segoe UI"/>
          <w:color w:val="2F2327"/>
          <w:spacing w:val="4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1</w:t>
      </w:r>
      <w:r>
        <w:rPr>
          <w:rFonts w:ascii="Segoe UI" w:eastAsia="Segoe UI" w:hAnsi="Segoe UI" w:cs="Segoe UI"/>
          <w:color w:val="2F2327"/>
          <w:sz w:val="24"/>
          <w:szCs w:val="24"/>
        </w:rPr>
        <w:t>1</w:t>
      </w:r>
      <w:r>
        <w:rPr>
          <w:rFonts w:ascii="Segoe UI" w:eastAsia="Segoe UI" w:hAnsi="Segoe UI" w:cs="Segoe UI"/>
          <w:color w:val="2F2327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I</w:t>
      </w:r>
      <w:r>
        <w:rPr>
          <w:rFonts w:ascii="Segoe UI" w:eastAsia="Segoe UI" w:hAnsi="Segoe UI" w:cs="Segoe UI"/>
          <w:color w:val="2F2327"/>
          <w:spacing w:val="4"/>
          <w:sz w:val="24"/>
          <w:szCs w:val="24"/>
        </w:rPr>
        <w:t>n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2F2327"/>
          <w:sz w:val="24"/>
          <w:szCs w:val="24"/>
        </w:rPr>
        <w:t>r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ala</w:t>
      </w:r>
      <w:r>
        <w:rPr>
          <w:rFonts w:ascii="Segoe UI" w:eastAsia="Segoe UI" w:hAnsi="Segoe UI" w:cs="Segoe UI"/>
          <w:color w:val="2F2327"/>
          <w:sz w:val="24"/>
          <w:szCs w:val="24"/>
        </w:rPr>
        <w:t>ya</w:t>
      </w:r>
    </w:p>
    <w:p w14:paraId="7779CBE2" w14:textId="77777777" w:rsidR="009E580E" w:rsidRDefault="00497A24" w:rsidP="00E150CE">
      <w:pPr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201</w:t>
      </w:r>
      <w:r>
        <w:rPr>
          <w:rFonts w:ascii="Segoe UI" w:eastAsia="Segoe UI" w:hAnsi="Segoe UI" w:cs="Segoe UI"/>
          <w:color w:val="2F2327"/>
          <w:sz w:val="24"/>
          <w:szCs w:val="24"/>
        </w:rPr>
        <w:t>0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–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20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1</w:t>
      </w:r>
      <w:r>
        <w:rPr>
          <w:rFonts w:ascii="Segoe UI" w:eastAsia="Segoe UI" w:hAnsi="Segoe UI" w:cs="Segoe UI"/>
          <w:color w:val="2F2327"/>
          <w:sz w:val="24"/>
          <w:szCs w:val="24"/>
        </w:rPr>
        <w:t xml:space="preserve">3   </w:t>
      </w:r>
      <w:r>
        <w:rPr>
          <w:rFonts w:ascii="Segoe UI" w:eastAsia="Segoe UI" w:hAnsi="Segoe UI" w:cs="Segoe UI"/>
          <w:color w:val="2F2327"/>
          <w:spacing w:val="17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S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>M</w:t>
      </w:r>
      <w:r>
        <w:rPr>
          <w:rFonts w:ascii="Segoe UI" w:eastAsia="Segoe UI" w:hAnsi="Segoe UI" w:cs="Segoe UI"/>
          <w:color w:val="2F2327"/>
          <w:sz w:val="24"/>
          <w:szCs w:val="24"/>
        </w:rPr>
        <w:t>P N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ege</w:t>
      </w:r>
      <w:r>
        <w:rPr>
          <w:rFonts w:ascii="Segoe UI" w:eastAsia="Segoe UI" w:hAnsi="Segoe UI" w:cs="Segoe UI"/>
          <w:color w:val="2F2327"/>
          <w:sz w:val="24"/>
          <w:szCs w:val="24"/>
        </w:rPr>
        <w:t>ri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1</w:t>
      </w:r>
      <w:r>
        <w:rPr>
          <w:rFonts w:ascii="Segoe UI" w:eastAsia="Segoe UI" w:hAnsi="Segoe UI" w:cs="Segoe UI"/>
          <w:color w:val="2F2327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I</w:t>
      </w:r>
      <w:r>
        <w:rPr>
          <w:rFonts w:ascii="Segoe UI" w:eastAsia="Segoe UI" w:hAnsi="Segoe UI" w:cs="Segoe UI"/>
          <w:color w:val="2F2327"/>
          <w:spacing w:val="4"/>
          <w:sz w:val="24"/>
          <w:szCs w:val="24"/>
        </w:rPr>
        <w:t>n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2F2327"/>
          <w:sz w:val="24"/>
          <w:szCs w:val="24"/>
        </w:rPr>
        <w:t>r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ala</w:t>
      </w:r>
      <w:r>
        <w:rPr>
          <w:rFonts w:ascii="Segoe UI" w:eastAsia="Segoe UI" w:hAnsi="Segoe UI" w:cs="Segoe UI"/>
          <w:color w:val="2F2327"/>
          <w:sz w:val="24"/>
          <w:szCs w:val="24"/>
        </w:rPr>
        <w:t>ya</w:t>
      </w:r>
    </w:p>
    <w:p w14:paraId="168F9C8F" w14:textId="77777777" w:rsidR="009E580E" w:rsidRDefault="00497A24" w:rsidP="00E150CE">
      <w:pPr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201</w:t>
      </w:r>
      <w:r>
        <w:rPr>
          <w:rFonts w:ascii="Segoe UI" w:eastAsia="Segoe UI" w:hAnsi="Segoe UI" w:cs="Segoe UI"/>
          <w:color w:val="2F2327"/>
          <w:sz w:val="24"/>
          <w:szCs w:val="24"/>
        </w:rPr>
        <w:t>3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–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20</w:t>
      </w:r>
      <w:r>
        <w:rPr>
          <w:rFonts w:ascii="Segoe UI" w:eastAsia="Segoe UI" w:hAnsi="Segoe UI" w:cs="Segoe UI"/>
          <w:color w:val="2F2327"/>
          <w:spacing w:val="3"/>
          <w:sz w:val="24"/>
          <w:szCs w:val="24"/>
        </w:rPr>
        <w:t>1</w:t>
      </w:r>
      <w:r>
        <w:rPr>
          <w:rFonts w:ascii="Segoe UI" w:eastAsia="Segoe UI" w:hAnsi="Segoe UI" w:cs="Segoe UI"/>
          <w:color w:val="2F2327"/>
          <w:sz w:val="24"/>
          <w:szCs w:val="24"/>
        </w:rPr>
        <w:t xml:space="preserve">6   </w:t>
      </w:r>
      <w:r>
        <w:rPr>
          <w:rFonts w:ascii="Segoe UI" w:eastAsia="Segoe UI" w:hAnsi="Segoe UI" w:cs="Segoe UI"/>
          <w:color w:val="2F2327"/>
          <w:spacing w:val="17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S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>M</w:t>
      </w:r>
      <w:r>
        <w:rPr>
          <w:rFonts w:ascii="Segoe UI" w:eastAsia="Segoe UI" w:hAnsi="Segoe UI" w:cs="Segoe UI"/>
          <w:color w:val="2F2327"/>
          <w:sz w:val="24"/>
          <w:szCs w:val="24"/>
        </w:rPr>
        <w:t>A N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ege</w:t>
      </w:r>
      <w:r>
        <w:rPr>
          <w:rFonts w:ascii="Segoe UI" w:eastAsia="Segoe UI" w:hAnsi="Segoe UI" w:cs="Segoe UI"/>
          <w:color w:val="2F2327"/>
          <w:sz w:val="24"/>
          <w:szCs w:val="24"/>
        </w:rPr>
        <w:t>ri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1</w:t>
      </w:r>
      <w:r>
        <w:rPr>
          <w:rFonts w:ascii="Segoe UI" w:eastAsia="Segoe UI" w:hAnsi="Segoe UI" w:cs="Segoe UI"/>
          <w:color w:val="2F2327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I</w:t>
      </w:r>
      <w:r>
        <w:rPr>
          <w:rFonts w:ascii="Segoe UI" w:eastAsia="Segoe UI" w:hAnsi="Segoe UI" w:cs="Segoe UI"/>
          <w:color w:val="2F2327"/>
          <w:spacing w:val="4"/>
          <w:sz w:val="24"/>
          <w:szCs w:val="24"/>
        </w:rPr>
        <w:t>n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2F2327"/>
          <w:sz w:val="24"/>
          <w:szCs w:val="24"/>
        </w:rPr>
        <w:t>r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ala</w:t>
      </w:r>
      <w:r>
        <w:rPr>
          <w:rFonts w:ascii="Segoe UI" w:eastAsia="Segoe UI" w:hAnsi="Segoe UI" w:cs="Segoe UI"/>
          <w:color w:val="2F2327"/>
          <w:sz w:val="24"/>
          <w:szCs w:val="24"/>
        </w:rPr>
        <w:t>ya</w:t>
      </w:r>
    </w:p>
    <w:p w14:paraId="1E75CC61" w14:textId="77777777" w:rsidR="009E580E" w:rsidRDefault="00497A24">
      <w:pPr>
        <w:rPr>
          <w:rFonts w:ascii="Segoe UI" w:eastAsia="Segoe UI" w:hAnsi="Segoe UI" w:cs="Segoe UI"/>
          <w:sz w:val="24"/>
          <w:szCs w:val="24"/>
        </w:rPr>
        <w:sectPr w:rsidR="009E580E">
          <w:type w:val="continuous"/>
          <w:pgSz w:w="11920" w:h="16840"/>
          <w:pgMar w:top="0" w:right="400" w:bottom="0" w:left="60" w:header="720" w:footer="720" w:gutter="0"/>
          <w:cols w:num="2" w:space="720" w:equalWidth="0">
            <w:col w:w="4343" w:space="691"/>
            <w:col w:w="6426"/>
          </w:cols>
        </w:sectPr>
      </w:pP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201</w:t>
      </w:r>
      <w:r>
        <w:rPr>
          <w:rFonts w:ascii="Segoe UI" w:eastAsia="Segoe UI" w:hAnsi="Segoe UI" w:cs="Segoe UI"/>
          <w:color w:val="2F2327"/>
          <w:sz w:val="24"/>
          <w:szCs w:val="24"/>
        </w:rPr>
        <w:t>6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–</w:t>
      </w:r>
      <w:r>
        <w:rPr>
          <w:rFonts w:ascii="Segoe UI" w:eastAsia="Segoe UI" w:hAnsi="Segoe UI" w:cs="Segoe UI"/>
          <w:color w:val="2F2327"/>
          <w:spacing w:val="-2"/>
          <w:sz w:val="24"/>
          <w:szCs w:val="24"/>
        </w:rPr>
        <w:t xml:space="preserve"> </w:t>
      </w:r>
      <w:r w:rsidR="00E150CE">
        <w:rPr>
          <w:rFonts w:ascii="Segoe UI" w:eastAsia="Segoe UI" w:hAnsi="Segoe UI" w:cs="Segoe UI"/>
          <w:color w:val="2F2327"/>
          <w:sz w:val="24"/>
          <w:szCs w:val="24"/>
          <w:lang w:val="id-ID"/>
        </w:rPr>
        <w:t>2020</w:t>
      </w:r>
      <w:r>
        <w:rPr>
          <w:rFonts w:ascii="Segoe UI" w:eastAsia="Segoe UI" w:hAnsi="Segoe UI" w:cs="Segoe UI"/>
          <w:color w:val="2F2327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2F2327"/>
          <w:spacing w:val="4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2F2327"/>
          <w:sz w:val="24"/>
          <w:szCs w:val="24"/>
        </w:rPr>
        <w:t>n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>v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2F2327"/>
          <w:sz w:val="24"/>
          <w:szCs w:val="24"/>
        </w:rPr>
        <w:t>r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s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2F2327"/>
          <w:sz w:val="24"/>
          <w:szCs w:val="24"/>
        </w:rPr>
        <w:t>s</w:t>
      </w:r>
      <w:r>
        <w:rPr>
          <w:rFonts w:ascii="Segoe UI" w:eastAsia="Segoe UI" w:hAnsi="Segoe UI" w:cs="Segoe UI"/>
          <w:color w:val="2F2327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F2327"/>
          <w:sz w:val="24"/>
          <w:szCs w:val="24"/>
        </w:rPr>
        <w:t>S</w:t>
      </w:r>
      <w:r>
        <w:rPr>
          <w:rFonts w:ascii="Segoe UI" w:eastAsia="Segoe UI" w:hAnsi="Segoe UI" w:cs="Segoe UI"/>
          <w:color w:val="2F2327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2F2327"/>
          <w:spacing w:val="-1"/>
          <w:sz w:val="24"/>
          <w:szCs w:val="24"/>
        </w:rPr>
        <w:t>w</w:t>
      </w:r>
      <w:r>
        <w:rPr>
          <w:rFonts w:ascii="Segoe UI" w:eastAsia="Segoe UI" w:hAnsi="Segoe UI" w:cs="Segoe UI"/>
          <w:color w:val="2F2327"/>
          <w:spacing w:val="2"/>
          <w:sz w:val="24"/>
          <w:szCs w:val="24"/>
        </w:rPr>
        <w:t>ija</w:t>
      </w:r>
      <w:r>
        <w:rPr>
          <w:rFonts w:ascii="Segoe UI" w:eastAsia="Segoe UI" w:hAnsi="Segoe UI" w:cs="Segoe UI"/>
          <w:color w:val="2F2327"/>
          <w:spacing w:val="-4"/>
          <w:sz w:val="24"/>
          <w:szCs w:val="24"/>
        </w:rPr>
        <w:t>y</w:t>
      </w:r>
      <w:r>
        <w:rPr>
          <w:rFonts w:ascii="Segoe UI" w:eastAsia="Segoe UI" w:hAnsi="Segoe UI" w:cs="Segoe UI"/>
          <w:color w:val="2F2327"/>
          <w:sz w:val="24"/>
          <w:szCs w:val="24"/>
        </w:rPr>
        <w:t>a</w:t>
      </w:r>
    </w:p>
    <w:p w14:paraId="282E6215" w14:textId="77777777" w:rsidR="009E580E" w:rsidRDefault="00811C4E">
      <w:pPr>
        <w:spacing w:before="14" w:line="400" w:lineRule="exact"/>
        <w:ind w:left="821"/>
        <w:rPr>
          <w:rFonts w:ascii="Segoe UI" w:eastAsia="Segoe UI" w:hAnsi="Segoe UI" w:cs="Segoe UI"/>
          <w:sz w:val="32"/>
          <w:szCs w:val="32"/>
        </w:rPr>
      </w:pPr>
      <w:r>
        <w:lastRenderedPageBreak/>
        <w:pict w14:anchorId="491CBFDE">
          <v:group id="_x0000_s1027" style="position:absolute;left:0;text-align:left;margin-left:0;margin-top:0;width:595.4pt;height:842pt;z-index:-251656704;mso-position-horizontal-relative:page;mso-position-vertical-relative:page" coordsize="11908,16840">
            <v:shape id="_x0000_s1028" style="position:absolute;width:11908;height:16840" coordsize="11908,16840" path="m,16840r11908,l11908,,,,,16840xe" fillcolor="#f4ede8" stroked="f">
              <v:path arrowok="t"/>
            </v:shape>
            <w10:wrap anchorx="page" anchory="page"/>
          </v:group>
        </w:pict>
      </w:r>
      <w:r>
        <w:pict w14:anchorId="6EF97B1E">
          <v:shape id="_x0000_s1026" type="#_x0000_t75" style="position:absolute;left:0;text-align:left;margin-left:8.85pt;margin-top:23.75pt;width:15.95pt;height:17pt;z-index:-251655680;mso-position-horizontal-relative:page;mso-position-vertical-relative:page">
            <v:imagedata r:id="rId15" o:title=""/>
            <w10:wrap anchorx="page" anchory="page"/>
          </v:shape>
        </w:pict>
      </w:r>
      <w:r w:rsidR="00497A24">
        <w:rPr>
          <w:rFonts w:ascii="Segoe UI" w:eastAsia="Segoe UI" w:hAnsi="Segoe UI" w:cs="Segoe UI"/>
          <w:color w:val="2F2327"/>
          <w:spacing w:val="1"/>
          <w:position w:val="-2"/>
          <w:sz w:val="32"/>
          <w:szCs w:val="32"/>
        </w:rPr>
        <w:t>A</w:t>
      </w:r>
      <w:r w:rsidR="00497A24">
        <w:rPr>
          <w:rFonts w:ascii="Segoe UI" w:eastAsia="Segoe UI" w:hAnsi="Segoe UI" w:cs="Segoe UI"/>
          <w:color w:val="2F2327"/>
          <w:spacing w:val="2"/>
          <w:position w:val="-2"/>
          <w:sz w:val="32"/>
          <w:szCs w:val="32"/>
        </w:rPr>
        <w:t>C</w:t>
      </w:r>
      <w:r w:rsidR="00497A24">
        <w:rPr>
          <w:rFonts w:ascii="Segoe UI" w:eastAsia="Segoe UI" w:hAnsi="Segoe UI" w:cs="Segoe UI"/>
          <w:color w:val="2F2327"/>
          <w:position w:val="-2"/>
          <w:sz w:val="32"/>
          <w:szCs w:val="32"/>
        </w:rPr>
        <w:t>HI</w:t>
      </w:r>
      <w:r w:rsidR="00497A24">
        <w:rPr>
          <w:rFonts w:ascii="Segoe UI" w:eastAsia="Segoe UI" w:hAnsi="Segoe UI" w:cs="Segoe UI"/>
          <w:color w:val="2F2327"/>
          <w:spacing w:val="-2"/>
          <w:position w:val="-2"/>
          <w:sz w:val="32"/>
          <w:szCs w:val="32"/>
        </w:rPr>
        <w:t>E</w:t>
      </w:r>
      <w:r w:rsidR="00497A24">
        <w:rPr>
          <w:rFonts w:ascii="Segoe UI" w:eastAsia="Segoe UI" w:hAnsi="Segoe UI" w:cs="Segoe UI"/>
          <w:color w:val="2F2327"/>
          <w:spacing w:val="1"/>
          <w:position w:val="-2"/>
          <w:sz w:val="32"/>
          <w:szCs w:val="32"/>
        </w:rPr>
        <w:t>V</w:t>
      </w:r>
      <w:r w:rsidR="00497A24">
        <w:rPr>
          <w:rFonts w:ascii="Segoe UI" w:eastAsia="Segoe UI" w:hAnsi="Segoe UI" w:cs="Segoe UI"/>
          <w:color w:val="2F2327"/>
          <w:spacing w:val="2"/>
          <w:position w:val="-2"/>
          <w:sz w:val="32"/>
          <w:szCs w:val="32"/>
        </w:rPr>
        <w:t>E</w:t>
      </w:r>
      <w:r w:rsidR="00497A24">
        <w:rPr>
          <w:rFonts w:ascii="Segoe UI" w:eastAsia="Segoe UI" w:hAnsi="Segoe UI" w:cs="Segoe UI"/>
          <w:color w:val="2F2327"/>
          <w:spacing w:val="-4"/>
          <w:position w:val="-2"/>
          <w:sz w:val="32"/>
          <w:szCs w:val="32"/>
        </w:rPr>
        <w:t>M</w:t>
      </w:r>
      <w:r w:rsidR="00497A24">
        <w:rPr>
          <w:rFonts w:ascii="Segoe UI" w:eastAsia="Segoe UI" w:hAnsi="Segoe UI" w:cs="Segoe UI"/>
          <w:color w:val="2F2327"/>
          <w:spacing w:val="2"/>
          <w:position w:val="-2"/>
          <w:sz w:val="32"/>
          <w:szCs w:val="32"/>
        </w:rPr>
        <w:t>E</w:t>
      </w:r>
      <w:r w:rsidR="00497A24">
        <w:rPr>
          <w:rFonts w:ascii="Segoe UI" w:eastAsia="Segoe UI" w:hAnsi="Segoe UI" w:cs="Segoe UI"/>
          <w:color w:val="2F2327"/>
          <w:position w:val="-2"/>
          <w:sz w:val="32"/>
          <w:szCs w:val="32"/>
        </w:rPr>
        <w:t>N</w:t>
      </w:r>
      <w:r w:rsidR="00497A24">
        <w:rPr>
          <w:rFonts w:ascii="Segoe UI" w:eastAsia="Segoe UI" w:hAnsi="Segoe UI" w:cs="Segoe UI"/>
          <w:color w:val="2F2327"/>
          <w:spacing w:val="-3"/>
          <w:position w:val="-2"/>
          <w:sz w:val="32"/>
          <w:szCs w:val="32"/>
        </w:rPr>
        <w:t>T</w:t>
      </w:r>
      <w:r w:rsidR="00497A24">
        <w:rPr>
          <w:rFonts w:ascii="Segoe UI" w:eastAsia="Segoe UI" w:hAnsi="Segoe UI" w:cs="Segoe UI"/>
          <w:color w:val="2F2327"/>
          <w:position w:val="-2"/>
          <w:sz w:val="32"/>
          <w:szCs w:val="32"/>
        </w:rPr>
        <w:t>S</w:t>
      </w:r>
    </w:p>
    <w:p w14:paraId="167585FD" w14:textId="77777777" w:rsidR="009E580E" w:rsidRDefault="009E580E">
      <w:pPr>
        <w:spacing w:before="2" w:line="160" w:lineRule="exact"/>
        <w:rPr>
          <w:sz w:val="16"/>
          <w:szCs w:val="16"/>
        </w:rPr>
      </w:pPr>
    </w:p>
    <w:p w14:paraId="35A203E4" w14:textId="77777777" w:rsidR="009E580E" w:rsidRDefault="00442E39">
      <w:pPr>
        <w:spacing w:before="5" w:line="280" w:lineRule="exact"/>
        <w:ind w:left="821" w:right="5520" w:hanging="716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497A24">
        <w:rPr>
          <w:rFonts w:ascii="Segoe UI" w:eastAsia="Segoe UI" w:hAnsi="Segoe UI" w:cs="Segoe UI"/>
          <w:color w:val="2F2327"/>
          <w:spacing w:val="1"/>
          <w:sz w:val="22"/>
          <w:szCs w:val="22"/>
        </w:rPr>
        <w:t>201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 xml:space="preserve">7  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3</w:t>
      </w:r>
      <w:r w:rsidR="00E150CE">
        <w:rPr>
          <w:rFonts w:ascii="Segoe UI" w:eastAsia="Segoe UI" w:hAnsi="Segoe UI" w:cs="Segoe UI"/>
          <w:b/>
          <w:color w:val="000000"/>
          <w:sz w:val="22"/>
          <w:szCs w:val="22"/>
        </w:rPr>
        <w:t xml:space="preserve">rd </w:t>
      </w:r>
      <w:r w:rsidR="00E150CE">
        <w:rPr>
          <w:rFonts w:ascii="Segoe UI" w:eastAsia="Segoe UI" w:hAnsi="Segoe UI" w:cs="Segoe UI"/>
          <w:b/>
          <w:color w:val="000000"/>
          <w:sz w:val="22"/>
          <w:szCs w:val="22"/>
          <w:lang w:val="id-ID"/>
        </w:rPr>
        <w:t>W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i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nn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 xml:space="preserve">r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f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omb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 Kar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 Tu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lmi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ah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S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w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j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 Un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iv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h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d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b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</w:p>
    <w:p w14:paraId="237C1886" w14:textId="77777777" w:rsidR="009E580E" w:rsidRDefault="00442E39">
      <w:pPr>
        <w:spacing w:line="280" w:lineRule="exact"/>
        <w:ind w:left="821" w:right="5828" w:hanging="716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497A24">
        <w:rPr>
          <w:rFonts w:ascii="Segoe UI" w:eastAsia="Segoe UI" w:hAnsi="Segoe UI" w:cs="Segoe UI"/>
          <w:color w:val="2F2327"/>
          <w:spacing w:val="1"/>
          <w:sz w:val="22"/>
          <w:szCs w:val="22"/>
        </w:rPr>
        <w:t>201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 xml:space="preserve">8  </w:t>
      </w:r>
      <w:r w:rsidR="00575FB2">
        <w:rPr>
          <w:rFonts w:ascii="Segoe UI" w:eastAsia="Segoe UI" w:hAnsi="Segoe UI" w:cs="Segoe UI"/>
          <w:b/>
          <w:color w:val="000000"/>
          <w:spacing w:val="1"/>
          <w:sz w:val="22"/>
          <w:szCs w:val="22"/>
          <w:lang w:val="id-ID"/>
        </w:rPr>
        <w:t>Top 10 Finalist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fo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 Lo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b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4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Kar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 Tu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mi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ah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v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f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No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h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S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ra</w:t>
      </w:r>
    </w:p>
    <w:p w14:paraId="6AC58639" w14:textId="77777777" w:rsidR="009E580E" w:rsidRPr="00736E15" w:rsidRDefault="00CF4AD0" w:rsidP="00497A24">
      <w:pPr>
        <w:spacing w:line="280" w:lineRule="exact"/>
        <w:ind w:left="851" w:right="5767" w:hanging="851"/>
        <w:rPr>
          <w:rFonts w:ascii="Segoe UI" w:eastAsia="Segoe UI" w:hAnsi="Segoe UI" w:cs="Segoe UI"/>
          <w:sz w:val="22"/>
          <w:szCs w:val="22"/>
          <w:lang w:val="id-ID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</w:t>
      </w:r>
      <w:r w:rsidR="00442E39"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497A24">
        <w:rPr>
          <w:rFonts w:ascii="Segoe UI" w:eastAsia="Segoe UI" w:hAnsi="Segoe UI" w:cs="Segoe UI"/>
          <w:color w:val="2F2327"/>
          <w:spacing w:val="1"/>
          <w:sz w:val="22"/>
          <w:szCs w:val="22"/>
        </w:rPr>
        <w:t>201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 xml:space="preserve">8  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1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t</w:t>
      </w:r>
      <w:r w:rsidR="00497A24">
        <w:rPr>
          <w:rFonts w:ascii="Segoe UI" w:eastAsia="Segoe UI" w:hAnsi="Segoe UI" w:cs="Segoe UI"/>
          <w:b/>
          <w:color w:val="000000"/>
          <w:spacing w:val="-2"/>
          <w:sz w:val="22"/>
          <w:szCs w:val="22"/>
        </w:rPr>
        <w:t xml:space="preserve"> </w:t>
      </w:r>
      <w:r w:rsidR="00E150CE">
        <w:rPr>
          <w:rFonts w:ascii="Segoe UI" w:eastAsia="Segoe UI" w:hAnsi="Segoe UI" w:cs="Segoe UI"/>
          <w:b/>
          <w:color w:val="000000"/>
          <w:sz w:val="22"/>
          <w:szCs w:val="22"/>
          <w:lang w:val="id-ID"/>
        </w:rPr>
        <w:t>W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i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nn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f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omb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4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Krea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ivi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as </w:t>
      </w:r>
      <w:r w:rsidR="00497A24">
        <w:rPr>
          <w:rFonts w:ascii="Segoe UI" w:eastAsia="Segoe UI" w:hAnsi="Segoe UI" w:cs="Segoe UI"/>
          <w:color w:val="000000"/>
          <w:sz w:val="22"/>
          <w:szCs w:val="22"/>
          <w:lang w:val="id-ID"/>
        </w:rPr>
        <w:t xml:space="preserve">  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aha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is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w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4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 Fa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f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he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s and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al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e</w:t>
      </w:r>
      <w:r w:rsidR="00736E15">
        <w:rPr>
          <w:rFonts w:ascii="Segoe UI" w:eastAsia="Segoe UI" w:hAnsi="Segoe UI" w:cs="Segoe UI"/>
          <w:color w:val="000000"/>
          <w:sz w:val="22"/>
          <w:szCs w:val="22"/>
          <w:lang w:val="id-ID"/>
        </w:rPr>
        <w:t xml:space="preserve"> Sriwijaya University</w:t>
      </w:r>
    </w:p>
    <w:p w14:paraId="36BB25BB" w14:textId="77777777" w:rsidR="009E580E" w:rsidRDefault="00442E39">
      <w:pPr>
        <w:tabs>
          <w:tab w:val="left" w:pos="820"/>
        </w:tabs>
        <w:spacing w:before="4" w:line="280" w:lineRule="exact"/>
        <w:ind w:left="821" w:right="5668" w:hanging="716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497A24">
        <w:rPr>
          <w:rFonts w:ascii="Segoe UI" w:eastAsia="Segoe UI" w:hAnsi="Segoe UI" w:cs="Segoe UI"/>
          <w:color w:val="2F2327"/>
          <w:spacing w:val="1"/>
          <w:sz w:val="22"/>
          <w:szCs w:val="22"/>
        </w:rPr>
        <w:t>201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>9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ab/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B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b/>
          <w:color w:val="000000"/>
          <w:spacing w:val="2"/>
          <w:sz w:val="22"/>
          <w:szCs w:val="22"/>
        </w:rPr>
        <w:t>o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nz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 xml:space="preserve">e </w:t>
      </w:r>
      <w:r w:rsidR="00E150CE">
        <w:rPr>
          <w:rFonts w:ascii="Segoe UI" w:eastAsia="Segoe UI" w:hAnsi="Segoe UI" w:cs="Segoe UI"/>
          <w:b/>
          <w:color w:val="000000"/>
          <w:spacing w:val="-2"/>
          <w:sz w:val="22"/>
          <w:szCs w:val="22"/>
          <w:lang w:val="id-ID"/>
        </w:rPr>
        <w:t>M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d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a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l</w:t>
      </w:r>
      <w:r w:rsidR="00497A24">
        <w:rPr>
          <w:rFonts w:ascii="Segoe UI" w:eastAsia="Segoe UI" w:hAnsi="Segoe UI" w:cs="Segoe UI"/>
          <w:b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an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h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nov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w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ard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 xml:space="preserve"> 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Kua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 </w:t>
      </w:r>
      <w:r w:rsidR="00497A24">
        <w:rPr>
          <w:rFonts w:ascii="Segoe UI" w:eastAsia="Segoe UI" w:hAnsi="Segoe UI" w:cs="Segoe UI"/>
          <w:color w:val="000000"/>
          <w:spacing w:val="4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p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,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h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  <w:lang w:val="id-ID"/>
        </w:rPr>
        <w:t>d b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an T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h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nol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g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 E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xp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o</w:t>
      </w:r>
    </w:p>
    <w:p w14:paraId="44A33580" w14:textId="77777777" w:rsidR="009E580E" w:rsidRDefault="00442E39">
      <w:pPr>
        <w:tabs>
          <w:tab w:val="left" w:pos="820"/>
        </w:tabs>
        <w:spacing w:line="280" w:lineRule="exact"/>
        <w:ind w:left="821" w:right="5549" w:hanging="716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497A24">
        <w:rPr>
          <w:rFonts w:ascii="Segoe UI" w:eastAsia="Segoe UI" w:hAnsi="Segoe UI" w:cs="Segoe UI"/>
          <w:color w:val="2F2327"/>
          <w:spacing w:val="1"/>
          <w:sz w:val="22"/>
          <w:szCs w:val="22"/>
        </w:rPr>
        <w:t>201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>9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ab/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1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t</w:t>
      </w:r>
      <w:r w:rsidR="00497A24">
        <w:rPr>
          <w:rFonts w:ascii="Segoe UI" w:eastAsia="Segoe UI" w:hAnsi="Segoe UI" w:cs="Segoe UI"/>
          <w:b/>
          <w:color w:val="000000"/>
          <w:spacing w:val="-2"/>
          <w:sz w:val="22"/>
          <w:szCs w:val="22"/>
        </w:rPr>
        <w:t xml:space="preserve"> </w:t>
      </w:r>
      <w:r w:rsidR="00E150CE">
        <w:rPr>
          <w:rFonts w:ascii="Segoe UI" w:eastAsia="Segoe UI" w:hAnsi="Segoe UI" w:cs="Segoe UI"/>
          <w:b/>
          <w:color w:val="000000"/>
          <w:sz w:val="22"/>
          <w:szCs w:val="22"/>
          <w:lang w:val="id-ID"/>
        </w:rPr>
        <w:t>W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i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nn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f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aha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is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w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Be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p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re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 Fa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f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he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d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N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al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e</w:t>
      </w:r>
    </w:p>
    <w:p w14:paraId="44483CAD" w14:textId="77777777" w:rsidR="009E580E" w:rsidRDefault="00442E39">
      <w:pPr>
        <w:tabs>
          <w:tab w:val="left" w:pos="820"/>
        </w:tabs>
        <w:ind w:left="821" w:right="6102" w:hanging="716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497A24">
        <w:rPr>
          <w:rFonts w:ascii="Segoe UI" w:eastAsia="Segoe UI" w:hAnsi="Segoe UI" w:cs="Segoe UI"/>
          <w:color w:val="2F2327"/>
          <w:spacing w:val="1"/>
          <w:sz w:val="22"/>
          <w:szCs w:val="22"/>
        </w:rPr>
        <w:t>201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>9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ab/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B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t</w:t>
      </w:r>
      <w:r w:rsidR="00497A24">
        <w:rPr>
          <w:rFonts w:ascii="Segoe UI" w:eastAsia="Segoe UI" w:hAnsi="Segoe UI" w:cs="Segoe UI"/>
          <w:b/>
          <w:color w:val="000000"/>
          <w:spacing w:val="-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P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b/>
          <w:color w:val="000000"/>
          <w:spacing w:val="2"/>
          <w:sz w:val="22"/>
          <w:szCs w:val="22"/>
        </w:rPr>
        <w:t>o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f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il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e</w:t>
      </w:r>
      <w:r w:rsidR="00497A24">
        <w:rPr>
          <w:rFonts w:ascii="Segoe UI" w:eastAsia="Segoe UI" w:hAnsi="Segoe UI" w:cs="Segoe UI"/>
          <w:b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V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id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s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f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aha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is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w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Be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p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f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S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w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ij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v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</w:t>
      </w:r>
    </w:p>
    <w:p w14:paraId="224C9623" w14:textId="77777777" w:rsidR="009E580E" w:rsidRDefault="00442E39">
      <w:pPr>
        <w:tabs>
          <w:tab w:val="left" w:pos="820"/>
        </w:tabs>
        <w:spacing w:before="3" w:line="280" w:lineRule="exact"/>
        <w:ind w:left="821" w:right="5547" w:hanging="716"/>
        <w:rPr>
          <w:rFonts w:ascii="Segoe UI" w:eastAsia="Segoe UI" w:hAnsi="Segoe UI" w:cs="Segoe UI"/>
          <w:color w:val="000000"/>
          <w:sz w:val="22"/>
          <w:szCs w:val="22"/>
          <w:lang w:val="id-ID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497A24">
        <w:rPr>
          <w:rFonts w:ascii="Segoe UI" w:eastAsia="Segoe UI" w:hAnsi="Segoe UI" w:cs="Segoe UI"/>
          <w:color w:val="2F2327"/>
          <w:spacing w:val="1"/>
          <w:sz w:val="22"/>
          <w:szCs w:val="22"/>
        </w:rPr>
        <w:t>201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>9</w:t>
      </w:r>
      <w:r w:rsidR="00497A24">
        <w:rPr>
          <w:rFonts w:ascii="Segoe UI" w:eastAsia="Segoe UI" w:hAnsi="Segoe UI" w:cs="Segoe UI"/>
          <w:color w:val="2F2327"/>
          <w:sz w:val="22"/>
          <w:szCs w:val="22"/>
        </w:rPr>
        <w:tab/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Dele</w:t>
      </w:r>
      <w:r w:rsidR="00497A24">
        <w:rPr>
          <w:rFonts w:ascii="Segoe UI" w:eastAsia="Segoe UI" w:hAnsi="Segoe UI" w:cs="Segoe UI"/>
          <w:b/>
          <w:color w:val="000000"/>
          <w:spacing w:val="-4"/>
          <w:sz w:val="22"/>
          <w:szCs w:val="22"/>
        </w:rPr>
        <w:t>g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a</w:t>
      </w:r>
      <w:r w:rsidR="00497A24">
        <w:rPr>
          <w:rFonts w:ascii="Segoe UI" w:eastAsia="Segoe UI" w:hAnsi="Segoe UI" w:cs="Segoe UI"/>
          <w:b/>
          <w:color w:val="000000"/>
          <w:spacing w:val="-2"/>
          <w:sz w:val="22"/>
          <w:szCs w:val="22"/>
        </w:rPr>
        <w:t>t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 xml:space="preserve">s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fo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r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t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nal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c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h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ar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>h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p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W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k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h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o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p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  Kua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 Lu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p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u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r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,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M</w:t>
      </w:r>
      <w:r w:rsidR="00497A24">
        <w:rPr>
          <w:rFonts w:ascii="Segoe UI" w:eastAsia="Segoe UI" w:hAnsi="Segoe UI" w:cs="Segoe UI"/>
          <w:color w:val="000000"/>
          <w:spacing w:val="4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 he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d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b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g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k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ar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pacing w:val="3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pi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ra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B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an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>g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s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a</w:t>
      </w:r>
    </w:p>
    <w:p w14:paraId="6F2875A8" w14:textId="77777777" w:rsidR="00497A24" w:rsidRDefault="00442E39">
      <w:pPr>
        <w:tabs>
          <w:tab w:val="left" w:pos="820"/>
        </w:tabs>
        <w:spacing w:before="3" w:line="280" w:lineRule="exact"/>
        <w:ind w:left="821" w:right="5547" w:hanging="716"/>
        <w:rPr>
          <w:rFonts w:ascii="Segoe UI" w:eastAsia="Segoe UI" w:hAnsi="Segoe UI" w:cs="Segoe UI"/>
          <w:color w:val="000000"/>
          <w:spacing w:val="-2"/>
          <w:sz w:val="22"/>
          <w:szCs w:val="22"/>
          <w:lang w:val="id-ID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497A24"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2019 </w:t>
      </w: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B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r</w:t>
      </w:r>
      <w:r w:rsidR="00497A24">
        <w:rPr>
          <w:rFonts w:ascii="Segoe UI" w:eastAsia="Segoe UI" w:hAnsi="Segoe UI" w:cs="Segoe UI"/>
          <w:b/>
          <w:color w:val="000000"/>
          <w:spacing w:val="2"/>
          <w:sz w:val="22"/>
          <w:szCs w:val="22"/>
        </w:rPr>
        <w:t>o</w:t>
      </w:r>
      <w:r w:rsidR="00497A24">
        <w:rPr>
          <w:rFonts w:ascii="Segoe UI" w:eastAsia="Segoe UI" w:hAnsi="Segoe UI" w:cs="Segoe UI"/>
          <w:b/>
          <w:color w:val="000000"/>
          <w:spacing w:val="-1"/>
          <w:sz w:val="22"/>
          <w:szCs w:val="22"/>
        </w:rPr>
        <w:t>nz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 xml:space="preserve">e </w:t>
      </w:r>
      <w:r w:rsidR="00E150CE">
        <w:rPr>
          <w:rFonts w:ascii="Segoe UI" w:eastAsia="Segoe UI" w:hAnsi="Segoe UI" w:cs="Segoe UI"/>
          <w:b/>
          <w:color w:val="000000"/>
          <w:spacing w:val="-2"/>
          <w:sz w:val="22"/>
          <w:szCs w:val="22"/>
          <w:lang w:val="id-ID"/>
        </w:rPr>
        <w:t>M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d</w:t>
      </w:r>
      <w:r w:rsidR="00497A24">
        <w:rPr>
          <w:rFonts w:ascii="Segoe UI" w:eastAsia="Segoe UI" w:hAnsi="Segoe UI" w:cs="Segoe UI"/>
          <w:b/>
          <w:color w:val="000000"/>
          <w:spacing w:val="1"/>
          <w:sz w:val="22"/>
          <w:szCs w:val="22"/>
        </w:rPr>
        <w:t>a</w:t>
      </w:r>
      <w:r w:rsidR="00497A24">
        <w:rPr>
          <w:rFonts w:ascii="Segoe UI" w:eastAsia="Segoe UI" w:hAnsi="Segoe UI" w:cs="Segoe UI"/>
          <w:b/>
          <w:color w:val="000000"/>
          <w:sz w:val="22"/>
          <w:szCs w:val="22"/>
        </w:rPr>
        <w:t>l</w:t>
      </w:r>
      <w:r w:rsidR="00497A24">
        <w:rPr>
          <w:rFonts w:ascii="Segoe UI" w:eastAsia="Segoe UI" w:hAnsi="Segoe UI" w:cs="Segoe UI"/>
          <w:b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  <w:lang w:val="id-ID"/>
        </w:rPr>
        <w:t>Seoul International Invention Fair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</w:rPr>
        <w:t xml:space="preserve"> i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n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z w:val="22"/>
          <w:szCs w:val="22"/>
          <w:lang w:val="id-ID"/>
        </w:rPr>
        <w:t>Seoul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,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  <w:lang w:val="id-ID"/>
        </w:rPr>
        <w:t>South Korea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1"/>
          <w:sz w:val="22"/>
          <w:szCs w:val="22"/>
        </w:rPr>
        <w:t>h</w:t>
      </w:r>
      <w:r w:rsidR="00497A24">
        <w:rPr>
          <w:rFonts w:ascii="Segoe UI" w:eastAsia="Segoe UI" w:hAnsi="Segoe UI" w:cs="Segoe UI"/>
          <w:color w:val="000000"/>
          <w:spacing w:val="1"/>
          <w:sz w:val="22"/>
          <w:szCs w:val="22"/>
        </w:rPr>
        <w:t>e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l</w:t>
      </w:r>
      <w:r w:rsidR="00497A24">
        <w:rPr>
          <w:rFonts w:ascii="Segoe UI" w:eastAsia="Segoe UI" w:hAnsi="Segoe UI" w:cs="Segoe UI"/>
          <w:color w:val="000000"/>
          <w:sz w:val="22"/>
          <w:szCs w:val="22"/>
          <w:lang w:val="id-ID"/>
        </w:rPr>
        <w:t>d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  <w:lang w:val="id-ID"/>
        </w:rPr>
        <w:t>b</w:t>
      </w:r>
      <w:r w:rsidR="00497A24">
        <w:rPr>
          <w:rFonts w:ascii="Segoe UI" w:eastAsia="Segoe UI" w:hAnsi="Segoe UI" w:cs="Segoe UI"/>
          <w:color w:val="000000"/>
          <w:sz w:val="22"/>
          <w:szCs w:val="22"/>
        </w:rPr>
        <w:t>y</w:t>
      </w:r>
      <w:r w:rsidR="00497A24">
        <w:rPr>
          <w:rFonts w:ascii="Segoe UI" w:eastAsia="Segoe UI" w:hAnsi="Segoe UI" w:cs="Segoe UI"/>
          <w:color w:val="000000"/>
          <w:spacing w:val="2"/>
          <w:sz w:val="22"/>
          <w:szCs w:val="22"/>
        </w:rPr>
        <w:t xml:space="preserve"> </w:t>
      </w:r>
      <w:r w:rsidR="00497A24">
        <w:rPr>
          <w:rFonts w:ascii="Segoe UI" w:eastAsia="Segoe UI" w:hAnsi="Segoe UI" w:cs="Segoe UI"/>
          <w:color w:val="000000"/>
          <w:spacing w:val="-2"/>
          <w:sz w:val="22"/>
          <w:szCs w:val="22"/>
          <w:lang w:val="id-ID"/>
        </w:rPr>
        <w:t>Korea Invention Promotion Association</w:t>
      </w:r>
    </w:p>
    <w:p w14:paraId="7E36B007" w14:textId="77777777" w:rsidR="00E150CE" w:rsidRDefault="00442E39">
      <w:pPr>
        <w:tabs>
          <w:tab w:val="left" w:pos="820"/>
        </w:tabs>
        <w:spacing w:before="3" w:line="280" w:lineRule="exact"/>
        <w:ind w:left="821" w:right="5547" w:hanging="716"/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E150CE"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2020 </w:t>
      </w:r>
      <w:r w:rsidR="00E150CE" w:rsidRPr="00E150CE">
        <w:rPr>
          <w:rFonts w:ascii="Segoe UI" w:eastAsia="Segoe UI" w:hAnsi="Segoe UI" w:cs="Segoe UI"/>
          <w:b/>
          <w:color w:val="2F2327"/>
          <w:spacing w:val="1"/>
          <w:sz w:val="22"/>
          <w:szCs w:val="22"/>
          <w:lang w:val="id-ID"/>
        </w:rPr>
        <w:t>Best Pharmacy Student</w:t>
      </w:r>
      <w:r w:rsidR="00E150CE"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held by </w:t>
      </w: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</w:t>
      </w:r>
      <w:r w:rsidR="00E150CE"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>ISMAFARSI (Ikatan Senat Mahasiswa Farmasi Seluruh Indonesia) AWARD in Jakarta</w:t>
      </w:r>
    </w:p>
    <w:p w14:paraId="130C0271" w14:textId="60FCD932" w:rsidR="00627602" w:rsidRDefault="00442E39">
      <w:pPr>
        <w:tabs>
          <w:tab w:val="left" w:pos="820"/>
        </w:tabs>
        <w:spacing w:before="3" w:line="280" w:lineRule="exact"/>
        <w:ind w:left="821" w:right="5547" w:hanging="716"/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 </w:t>
      </w:r>
      <w:r w:rsidR="00627602"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2020 </w:t>
      </w:r>
      <w:r w:rsidR="00627602" w:rsidRPr="00627602">
        <w:rPr>
          <w:rFonts w:ascii="Segoe UI" w:eastAsia="Segoe UI" w:hAnsi="Segoe UI" w:cs="Segoe UI"/>
          <w:b/>
          <w:color w:val="2F2327"/>
          <w:spacing w:val="1"/>
          <w:sz w:val="22"/>
          <w:szCs w:val="22"/>
          <w:lang w:val="id-ID"/>
        </w:rPr>
        <w:t>Gold Medal</w:t>
      </w:r>
      <w:r w:rsidR="00627602"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</w:t>
      </w:r>
      <w:r w:rsidR="00627602" w:rsidRPr="00627602">
        <w:rPr>
          <w:rFonts w:ascii="Segoe UI" w:eastAsia="Segoe UI" w:hAnsi="Segoe UI" w:cs="Segoe UI"/>
          <w:b/>
          <w:color w:val="2F2327"/>
          <w:spacing w:val="1"/>
          <w:sz w:val="22"/>
          <w:szCs w:val="22"/>
          <w:lang w:val="id-ID"/>
        </w:rPr>
        <w:t>and Special Award</w:t>
      </w:r>
      <w:r w:rsidR="00627602">
        <w:rPr>
          <w:rFonts w:ascii="Segoe UI" w:eastAsia="Segoe UI" w:hAnsi="Segoe UI" w:cs="Segoe UI"/>
          <w:color w:val="2F2327"/>
          <w:spacing w:val="1"/>
          <w:sz w:val="22"/>
          <w:szCs w:val="22"/>
          <w:lang w:val="id-ID"/>
        </w:rPr>
        <w:t xml:space="preserve"> in International Invention and Innovation Competition “ Sahasak Nimavum 2020” in Sri Lanka organized by Sri Lanka Inventor Commision</w:t>
      </w:r>
    </w:p>
    <w:p w14:paraId="5F252BF4" w14:textId="54CF2E86" w:rsidR="002322F9" w:rsidRDefault="002322F9">
      <w:pPr>
        <w:tabs>
          <w:tab w:val="left" w:pos="820"/>
        </w:tabs>
        <w:spacing w:before="3" w:line="280" w:lineRule="exact"/>
        <w:ind w:left="821" w:right="5547" w:hanging="716"/>
        <w:rPr>
          <w:rFonts w:ascii="Segoe UI" w:eastAsia="Segoe UI" w:hAnsi="Segoe UI" w:cs="Segoe UI"/>
          <w:color w:val="2F2327"/>
          <w:spacing w:val="1"/>
          <w:sz w:val="22"/>
          <w:szCs w:val="22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</w:rPr>
        <w:t xml:space="preserve">  2020 </w:t>
      </w:r>
      <w:r w:rsidRPr="002322F9">
        <w:rPr>
          <w:rFonts w:ascii="Segoe UI" w:eastAsia="Segoe UI" w:hAnsi="Segoe UI" w:cs="Segoe UI"/>
          <w:b/>
          <w:bCs/>
          <w:color w:val="2F2327"/>
          <w:spacing w:val="1"/>
          <w:sz w:val="22"/>
          <w:szCs w:val="22"/>
        </w:rPr>
        <w:t>1</w:t>
      </w:r>
      <w:r w:rsidRPr="002322F9">
        <w:rPr>
          <w:rFonts w:ascii="Segoe UI" w:eastAsia="Segoe UI" w:hAnsi="Segoe UI" w:cs="Segoe UI"/>
          <w:b/>
          <w:bCs/>
          <w:color w:val="2F2327"/>
          <w:spacing w:val="1"/>
          <w:sz w:val="22"/>
          <w:szCs w:val="22"/>
          <w:vertAlign w:val="superscript"/>
        </w:rPr>
        <w:t>st</w:t>
      </w:r>
      <w:r w:rsidRPr="002322F9">
        <w:rPr>
          <w:rFonts w:ascii="Segoe UI" w:eastAsia="Segoe UI" w:hAnsi="Segoe UI" w:cs="Segoe UI"/>
          <w:b/>
          <w:bCs/>
          <w:color w:val="2F2327"/>
          <w:spacing w:val="1"/>
          <w:sz w:val="22"/>
          <w:szCs w:val="22"/>
        </w:rPr>
        <w:t xml:space="preserve"> Winner Innovator</w:t>
      </w:r>
    </w:p>
    <w:p w14:paraId="413FB00A" w14:textId="08995350" w:rsidR="002322F9" w:rsidRPr="002322F9" w:rsidRDefault="002322F9">
      <w:pPr>
        <w:tabs>
          <w:tab w:val="left" w:pos="820"/>
        </w:tabs>
        <w:spacing w:before="3" w:line="280" w:lineRule="exact"/>
        <w:ind w:left="821" w:right="5547" w:hanging="716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2F2327"/>
          <w:spacing w:val="1"/>
          <w:sz w:val="22"/>
          <w:szCs w:val="22"/>
        </w:rPr>
        <w:t xml:space="preserve">           As category “Mahasiswa Inovator” held by Gubernur Sumatera Selatan</w:t>
      </w:r>
    </w:p>
    <w:sectPr w:rsidR="002322F9" w:rsidRPr="002322F9">
      <w:pgSz w:w="11920" w:h="16840"/>
      <w:pgMar w:top="380" w:right="168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5234" w14:textId="77777777" w:rsidR="00811C4E" w:rsidRDefault="00811C4E" w:rsidP="002322F9">
      <w:r>
        <w:separator/>
      </w:r>
    </w:p>
  </w:endnote>
  <w:endnote w:type="continuationSeparator" w:id="0">
    <w:p w14:paraId="7821C69A" w14:textId="77777777" w:rsidR="00811C4E" w:rsidRDefault="00811C4E" w:rsidP="0023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22DB" w14:textId="77777777" w:rsidR="00811C4E" w:rsidRDefault="00811C4E" w:rsidP="002322F9">
      <w:r>
        <w:separator/>
      </w:r>
    </w:p>
  </w:footnote>
  <w:footnote w:type="continuationSeparator" w:id="0">
    <w:p w14:paraId="259C8E72" w14:textId="77777777" w:rsidR="00811C4E" w:rsidRDefault="00811C4E" w:rsidP="00232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7588F"/>
    <w:multiLevelType w:val="multilevel"/>
    <w:tmpl w:val="7E7E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80E"/>
    <w:rsid w:val="00083928"/>
    <w:rsid w:val="00104E14"/>
    <w:rsid w:val="001B7037"/>
    <w:rsid w:val="002322F9"/>
    <w:rsid w:val="002C316B"/>
    <w:rsid w:val="00442E39"/>
    <w:rsid w:val="00497A24"/>
    <w:rsid w:val="00575FB2"/>
    <w:rsid w:val="00627602"/>
    <w:rsid w:val="00647FB0"/>
    <w:rsid w:val="006A413D"/>
    <w:rsid w:val="00736E15"/>
    <w:rsid w:val="00811C4E"/>
    <w:rsid w:val="00861C03"/>
    <w:rsid w:val="009C12A8"/>
    <w:rsid w:val="009E580E"/>
    <w:rsid w:val="00A92CD1"/>
    <w:rsid w:val="00CF4AD0"/>
    <w:rsid w:val="00E150CE"/>
    <w:rsid w:val="00E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79977"/>
  <w15:docId w15:val="{B9A9BBAB-91CE-4F3E-8184-CF45C1B8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1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2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2F9"/>
  </w:style>
  <w:style w:type="paragraph" w:styleId="Footer">
    <w:name w:val="footer"/>
    <w:basedOn w:val="Normal"/>
    <w:link w:val="FooterChar"/>
    <w:uiPriority w:val="99"/>
    <w:unhideWhenUsed/>
    <w:rsid w:val="00232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2F9"/>
  </w:style>
  <w:style w:type="character" w:styleId="Hyperlink">
    <w:name w:val="Hyperlink"/>
    <w:basedOn w:val="DefaultParagraphFont"/>
    <w:uiPriority w:val="99"/>
    <w:unhideWhenUsed/>
    <w:rsid w:val="002C31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charumn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Sacharum Noor</cp:lastModifiedBy>
  <cp:revision>17</cp:revision>
  <cp:lastPrinted>2020-10-11T03:19:00Z</cp:lastPrinted>
  <dcterms:created xsi:type="dcterms:W3CDTF">2020-01-01T12:14:00Z</dcterms:created>
  <dcterms:modified xsi:type="dcterms:W3CDTF">2021-06-10T11:32:00Z</dcterms:modified>
</cp:coreProperties>
</file>